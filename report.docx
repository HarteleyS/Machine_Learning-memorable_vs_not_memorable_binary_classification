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8F095C" w14:textId="6B4549CA" w:rsidR="00F66F7E" w:rsidRDefault="00B03C85" w:rsidP="004568C9">
      <w:pPr>
        <w:rPr>
          <w:sz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52900EA7" wp14:editId="579E3432">
                <wp:simplePos x="0" y="0"/>
                <wp:positionH relativeFrom="margin">
                  <wp:posOffset>-184785</wp:posOffset>
                </wp:positionH>
                <wp:positionV relativeFrom="page">
                  <wp:posOffset>514350</wp:posOffset>
                </wp:positionV>
                <wp:extent cx="6281420" cy="411480"/>
                <wp:effectExtent l="5715" t="0" r="8890" b="762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411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0FC81" w14:textId="32140597" w:rsidR="001840AF" w:rsidRPr="007B6620" w:rsidRDefault="001840AF" w:rsidP="00FF37D3">
                            <w:pPr>
                              <w:pStyle w:val="Authors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900EA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4.55pt;margin-top:40.5pt;width:494.6pt;height:32.4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" stroked="f">
                <v:fill opacity="0"/>
                <v:textbox inset="0,0,0,0">
                  <w:txbxContent>
                    <w:p w14:paraId="7520FC81" w14:textId="32140597" w:rsidR="001840AF" w:rsidRPr="007B6620" w:rsidRDefault="001840AF" w:rsidP="00FF37D3">
                      <w:pPr>
                        <w:pStyle w:val="Authors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935" distR="114935" simplePos="0" relativeHeight="251667456" behindDoc="0" locked="0" layoutInCell="1" allowOverlap="1" wp14:anchorId="36F56681" wp14:editId="34904D7D">
                <wp:simplePos x="0" y="0"/>
                <wp:positionH relativeFrom="margin">
                  <wp:posOffset>5715</wp:posOffset>
                </wp:positionH>
                <wp:positionV relativeFrom="page">
                  <wp:posOffset>502920</wp:posOffset>
                </wp:positionV>
                <wp:extent cx="6281420" cy="106680"/>
                <wp:effectExtent l="5715" t="7620" r="8890" b="0"/>
                <wp:wrapTopAndBottom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066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4DD8F" w14:textId="77777777" w:rsidR="001840AF" w:rsidRDefault="001840AF" w:rsidP="000C1B38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56681" id="Text Box 21" o:spid="_x0000_s1027" type="#_x0000_t202" style="position:absolute;margin-left:.45pt;margin-top:39.6pt;width:494.6pt;height:8.4pt;z-index:25166745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" stroked="f">
                <v:fill opacity="0"/>
                <v:textbox inset="0,0,0,0">
                  <w:txbxContent>
                    <w:p w14:paraId="13E4DD8F" w14:textId="77777777" w:rsidR="001840AF" w:rsidRDefault="001840AF" w:rsidP="000C1B38">
                      <w:pPr>
                        <w:pStyle w:val="Heading"/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935" distR="114935" simplePos="0" relativeHeight="251669504" behindDoc="0" locked="0" layoutInCell="1" allowOverlap="1" wp14:anchorId="30F93B5A" wp14:editId="1138AE9A">
                <wp:simplePos x="0" y="0"/>
                <wp:positionH relativeFrom="margin">
                  <wp:align>center</wp:align>
                </wp:positionH>
                <wp:positionV relativeFrom="page">
                  <wp:posOffset>1325880</wp:posOffset>
                </wp:positionV>
                <wp:extent cx="6182360" cy="174625"/>
                <wp:effectExtent l="3175" t="5715" r="5715" b="635"/>
                <wp:wrapTopAndBottom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174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2CA8A" w14:textId="77777777" w:rsidR="001840AF" w:rsidRPr="00EE1E0C" w:rsidRDefault="001840AF" w:rsidP="00EE1E0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93B5A" id="Text Box 23" o:spid="_x0000_s1028" type="#_x0000_t202" style="position:absolute;margin-left:0;margin-top:104.4pt;width:486.8pt;height:13.75pt;z-index:251669504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" stroked="f">
                <v:fill opacity="0"/>
                <v:textbox inset="0,0,0,0">
                  <w:txbxContent>
                    <w:p w14:paraId="7122CA8A" w14:textId="77777777" w:rsidR="001840AF" w:rsidRPr="00EE1E0C" w:rsidRDefault="001840AF" w:rsidP="00EE1E0C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6466B08D" wp14:editId="0586AE09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411480"/>
                <wp:effectExtent l="3175" t="0" r="1905" b="762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411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27AA5" w14:textId="77777777" w:rsidR="001840AF" w:rsidRDefault="001840AF" w:rsidP="006078D2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18A7D586" w14:textId="706314AE" w:rsidR="001840AF" w:rsidRPr="007B6620" w:rsidRDefault="001840AF" w:rsidP="006078D2">
                            <w:pPr>
                              <w:pStyle w:val="Author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Student Number: 215905 &amp; Kaggle Team Name: HS462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6B08D" id="Text Box 6" o:spid="_x0000_s1029" type="#_x0000_t202" style="position:absolute;margin-left:0;margin-top:1in;width:494.6pt;height:32.4pt;z-index:251658240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" stroked="f">
                <v:fill opacity="0"/>
                <v:textbox inset="0,0,0,0">
                  <w:txbxContent>
                    <w:p w14:paraId="30827AA5" w14:textId="77777777" w:rsidR="001840AF" w:rsidRDefault="001840AF" w:rsidP="006078D2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18A7D586" w14:textId="706314AE" w:rsidR="001840AF" w:rsidRPr="007B6620" w:rsidRDefault="001840AF" w:rsidP="006078D2">
                      <w:pPr>
                        <w:pStyle w:val="Author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Student Number: 215905 &amp; Kaggle Team Name: HS462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568C9">
        <w:rPr>
          <w:sz w:val="24"/>
        </w:rPr>
        <w:t xml:space="preserve">1. </w:t>
      </w:r>
      <w:r w:rsidR="00F66F7E" w:rsidRPr="00AD2B2D">
        <w:rPr>
          <w:sz w:val="24"/>
        </w:rPr>
        <w:t>Introduction</w:t>
      </w:r>
    </w:p>
    <w:p w14:paraId="3E66FA65" w14:textId="704119D4" w:rsidR="00FF37D3" w:rsidRDefault="00AD4C65" w:rsidP="00D24EB7">
      <w:pPr>
        <w:ind w:firstLine="202"/>
        <w:jc w:val="both"/>
      </w:pPr>
      <w:r>
        <w:t xml:space="preserve">The problem statement is classification of Memorable versus non. Memorable pictures. </w:t>
      </w:r>
      <w:r w:rsidRPr="00AD4C65">
        <w:rPr>
          <w:shd w:val="clear" w:color="auto" w:fill="FFFFFF"/>
        </w:rPr>
        <w:t xml:space="preserve">Each data instance is represented as a </w:t>
      </w:r>
      <w:r w:rsidR="003A6024" w:rsidRPr="00AD4C65">
        <w:rPr>
          <w:shd w:val="clear" w:color="auto" w:fill="FFFFFF"/>
        </w:rPr>
        <w:t>4608-dimensional</w:t>
      </w:r>
      <w:r w:rsidRPr="00AD4C65">
        <w:rPr>
          <w:shd w:val="clear" w:color="auto" w:fill="FFFFFF"/>
        </w:rPr>
        <w:t xml:space="preserve"> feature vector. This vector is a concatenation of 4096 dimensional deep Convolutional Neural Networks (CNNs) features extracted from the fc7 activation layer of CaffeNet and </w:t>
      </w:r>
      <w:r w:rsidR="003A6024" w:rsidRPr="00AD4C65">
        <w:rPr>
          <w:shd w:val="clear" w:color="auto" w:fill="FFFFFF"/>
        </w:rPr>
        <w:t>512-dimensional</w:t>
      </w:r>
      <w:r w:rsidRPr="00AD4C65">
        <w:rPr>
          <w:shd w:val="clear" w:color="auto" w:fill="FFFFFF"/>
        </w:rPr>
        <w:t xml:space="preserve"> GIST features</w:t>
      </w:r>
      <w:r>
        <w:t>.</w:t>
      </w:r>
    </w:p>
    <w:p w14:paraId="0FA0C4B8" w14:textId="77777777" w:rsidR="00AD4C65" w:rsidRDefault="00AD4C65" w:rsidP="00D24EB7">
      <w:pPr>
        <w:ind w:firstLine="202"/>
        <w:jc w:val="both"/>
      </w:pPr>
    </w:p>
    <w:p w14:paraId="25A77A06" w14:textId="79953DCA" w:rsidR="00FF37D3" w:rsidRDefault="00AD1201" w:rsidP="00FF37D3">
      <w:pPr>
        <w:rPr>
          <w:sz w:val="24"/>
        </w:rPr>
      </w:pPr>
      <w:r>
        <w:rPr>
          <w:sz w:val="24"/>
        </w:rPr>
        <w:t>2</w:t>
      </w:r>
      <w:r w:rsidR="00FF37D3">
        <w:rPr>
          <w:sz w:val="24"/>
        </w:rPr>
        <w:t>. Data Loading</w:t>
      </w:r>
    </w:p>
    <w:p w14:paraId="2500EDFB" w14:textId="238FC243" w:rsidR="00FF37D3" w:rsidRDefault="00FF37D3" w:rsidP="00FF37D3">
      <w:pPr>
        <w:ind w:firstLine="202"/>
        <w:jc w:val="both"/>
      </w:pPr>
      <w:r>
        <w:t>The data to be loaded is in csv files</w:t>
      </w:r>
      <w:r w:rsidRPr="00D24EB7">
        <w:t>.</w:t>
      </w:r>
      <w:r w:rsidR="00AD1201">
        <w:t xml:space="preserve"> The problem</w:t>
      </w:r>
      <w:r>
        <w:t xml:space="preserve"> </w:t>
      </w:r>
      <w:r w:rsidR="003A6024">
        <w:t>has</w:t>
      </w:r>
      <w:r>
        <w:t xml:space="preserve"> four csv files available.</w:t>
      </w:r>
      <w:r w:rsidR="00AD1201">
        <w:t xml:space="preserve"> The training.csv is the main </w:t>
      </w:r>
      <w:r w:rsidR="006314E9">
        <w:t xml:space="preserve">data file. </w:t>
      </w:r>
      <w:r w:rsidR="00AD1201">
        <w:t xml:space="preserve">The additional_training_data.csv is additional data with some </w:t>
      </w:r>
      <w:r w:rsidR="003A6024">
        <w:t xml:space="preserve">feature </w:t>
      </w:r>
      <w:r w:rsidR="00AD1201">
        <w:t xml:space="preserve">values missing. We load </w:t>
      </w:r>
      <w:r w:rsidR="003A6024">
        <w:t>both</w:t>
      </w:r>
      <w:r w:rsidR="00AD1201">
        <w:t xml:space="preserve">. </w:t>
      </w:r>
      <w:r w:rsidR="003A6024">
        <w:t>Also,</w:t>
      </w:r>
      <w:r w:rsidR="00AD1201">
        <w:t xml:space="preserve"> we make use of the annotation confidence data by reading annotation_confidence.csv.</w:t>
      </w:r>
    </w:p>
    <w:p w14:paraId="2FB679B2" w14:textId="77777777" w:rsidR="00FF37D3" w:rsidRDefault="00FF37D3" w:rsidP="00D24EB7">
      <w:pPr>
        <w:ind w:firstLine="202"/>
        <w:jc w:val="both"/>
      </w:pPr>
    </w:p>
    <w:p w14:paraId="06676E65" w14:textId="2D10BB8C" w:rsidR="00AD1201" w:rsidRDefault="00AD1201" w:rsidP="00AD1201">
      <w:pPr>
        <w:rPr>
          <w:sz w:val="24"/>
        </w:rPr>
      </w:pPr>
      <w:r>
        <w:rPr>
          <w:sz w:val="24"/>
        </w:rPr>
        <w:t>3. Data preprocessing</w:t>
      </w:r>
    </w:p>
    <w:p w14:paraId="4902CC2B" w14:textId="1E6B008A" w:rsidR="00C276BD" w:rsidRDefault="00AD1201" w:rsidP="00AD1201">
      <w:pPr>
        <w:ind w:firstLine="202"/>
        <w:jc w:val="both"/>
      </w:pPr>
      <w:r>
        <w:t xml:space="preserve">After loading all the data from csv files to </w:t>
      </w:r>
      <w:r w:rsidR="003A6024">
        <w:t>pandas’</w:t>
      </w:r>
      <w:r>
        <w:t xml:space="preserve"> objects, we apply data preprocessing. </w:t>
      </w:r>
      <w:r w:rsidR="006C67EB">
        <w:t xml:space="preserve">We combine both the training data and additional training data. Since some values are missing in the additional data, we fill the blanks with the median of that entire column. </w:t>
      </w:r>
      <w:r w:rsidR="00711428">
        <w:t xml:space="preserve">We also read the annotation confidence data which can be feed as sample weights to the classifier. </w:t>
      </w:r>
    </w:p>
    <w:p w14:paraId="0B5F5F4C" w14:textId="77777777" w:rsidR="00AD1201" w:rsidRDefault="00711428" w:rsidP="00D24EB7">
      <w:pPr>
        <w:ind w:firstLine="202"/>
        <w:jc w:val="both"/>
      </w:pPr>
      <w:r>
        <w:t xml:space="preserve">We use StandardScalar method of the sklearn library to Standardize the features by removing the mean and scaling to </w:t>
      </w:r>
      <w:r w:rsidR="00C83930">
        <w:t>unit variance.</w:t>
      </w:r>
    </w:p>
    <w:p w14:paraId="64D799A2" w14:textId="77777777" w:rsidR="00C83930" w:rsidRDefault="00C83930" w:rsidP="00D24EB7">
      <w:pPr>
        <w:ind w:firstLine="202"/>
        <w:jc w:val="both"/>
      </w:pPr>
    </w:p>
    <w:p w14:paraId="3E2DD071" w14:textId="22AFE44D" w:rsidR="000C1B38" w:rsidRDefault="000C1B38" w:rsidP="000C1B38">
      <w:pPr>
        <w:rPr>
          <w:sz w:val="24"/>
        </w:rPr>
      </w:pPr>
      <w:r>
        <w:rPr>
          <w:sz w:val="24"/>
        </w:rPr>
        <w:t xml:space="preserve">4. Data </w:t>
      </w:r>
      <w:r w:rsidR="00D8312E">
        <w:rPr>
          <w:sz w:val="24"/>
        </w:rPr>
        <w:t>v</w:t>
      </w:r>
      <w:r>
        <w:rPr>
          <w:sz w:val="24"/>
        </w:rPr>
        <w:t>isualization and Model</w:t>
      </w:r>
      <w:r w:rsidR="00D8312E">
        <w:rPr>
          <w:sz w:val="24"/>
        </w:rPr>
        <w:t xml:space="preserve"> selection</w:t>
      </w:r>
    </w:p>
    <w:p w14:paraId="6B714E7C" w14:textId="38C6A3BE" w:rsidR="002C210B" w:rsidRDefault="000C1B38" w:rsidP="002C210B">
      <w:pPr>
        <w:ind w:firstLine="202"/>
        <w:jc w:val="both"/>
      </w:pPr>
      <w:r>
        <w:t xml:space="preserve">Each data row has 4096 CNN features and 512 Gist features. </w:t>
      </w:r>
      <w:r w:rsidR="003A6024">
        <w:t>So,</w:t>
      </w:r>
      <w:r>
        <w:t xml:space="preserve"> </w:t>
      </w:r>
      <w:r w:rsidR="002C210B">
        <w:t xml:space="preserve">to </w:t>
      </w:r>
      <w:r>
        <w:t xml:space="preserve">visualize the </w:t>
      </w:r>
      <w:r w:rsidR="003A6024">
        <w:t>data,</w:t>
      </w:r>
      <w:r>
        <w:t xml:space="preserve"> we first apply dimensionality reduction where we reduce the features to two columns. We use Principal Component </w:t>
      </w:r>
      <w:r w:rsidR="003A6024">
        <w:t>Analysis (</w:t>
      </w:r>
      <w:r>
        <w:t>PCA) to reduce the dimension of the dataset. After dimensionality reduction, the scatter</w:t>
      </w:r>
      <w:r w:rsidR="00D8312E">
        <w:t xml:space="preserve"> </w:t>
      </w:r>
      <w:r>
        <w:t xml:space="preserve">plot of the data can be seen. </w:t>
      </w:r>
    </w:p>
    <w:p w14:paraId="378481C5" w14:textId="77777777" w:rsidR="002C210B" w:rsidRDefault="002C210B" w:rsidP="002C210B">
      <w:pPr>
        <w:ind w:firstLine="202"/>
        <w:jc w:val="both"/>
      </w:pPr>
    </w:p>
    <w:p w14:paraId="331C8CD0" w14:textId="77777777" w:rsidR="00D8312E" w:rsidRDefault="00D8312E" w:rsidP="00D8312E">
      <w:pPr>
        <w:keepNext/>
        <w:ind w:firstLine="202"/>
        <w:jc w:val="both"/>
      </w:pPr>
      <w:r>
        <w:br/>
      </w:r>
      <w:r>
        <w:rPr>
          <w:noProof/>
          <w:lang w:val="en-IN" w:eastAsia="en-IN"/>
        </w:rPr>
        <w:drawing>
          <wp:inline distT="0" distB="0" distL="0" distR="0" wp14:anchorId="7F6A2339" wp14:editId="25D64309">
            <wp:extent cx="2789219" cy="1828800"/>
            <wp:effectExtent l="19050" t="0" r="0" b="0"/>
            <wp:docPr id="2" name="Picture 1" descr="scatter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_plo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878" cy="18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E898" w14:textId="77777777" w:rsidR="00E350BA" w:rsidRPr="00D8312E" w:rsidRDefault="00D8312E" w:rsidP="00D8312E">
      <w:pPr>
        <w:pStyle w:val="Caption"/>
        <w:jc w:val="both"/>
        <w:rPr>
          <w:sz w:val="18"/>
          <w:szCs w:val="18"/>
        </w:rPr>
      </w:pPr>
      <w:r>
        <w:t xml:space="preserve">         </w:t>
      </w:r>
      <w:r w:rsidRPr="00D8312E">
        <w:rPr>
          <w:sz w:val="18"/>
          <w:szCs w:val="18"/>
        </w:rPr>
        <w:t xml:space="preserve">Figure </w:t>
      </w:r>
      <w:r w:rsidR="007F0928" w:rsidRPr="00D8312E">
        <w:rPr>
          <w:sz w:val="18"/>
          <w:szCs w:val="18"/>
        </w:rPr>
        <w:fldChar w:fldCharType="begin"/>
      </w:r>
      <w:r w:rsidRPr="00D8312E">
        <w:rPr>
          <w:sz w:val="18"/>
          <w:szCs w:val="18"/>
        </w:rPr>
        <w:instrText xml:space="preserve"> SEQ Figure \* ARABIC </w:instrText>
      </w:r>
      <w:r w:rsidR="007F0928" w:rsidRPr="00D8312E">
        <w:rPr>
          <w:sz w:val="18"/>
          <w:szCs w:val="18"/>
        </w:rPr>
        <w:fldChar w:fldCharType="separate"/>
      </w:r>
      <w:r w:rsidRPr="00D8312E">
        <w:rPr>
          <w:noProof/>
          <w:sz w:val="18"/>
          <w:szCs w:val="18"/>
        </w:rPr>
        <w:t>1</w:t>
      </w:r>
      <w:r w:rsidR="007F0928" w:rsidRPr="00D8312E">
        <w:rPr>
          <w:sz w:val="18"/>
          <w:szCs w:val="18"/>
        </w:rPr>
        <w:fldChar w:fldCharType="end"/>
      </w:r>
      <w:r w:rsidRPr="00D8312E">
        <w:rPr>
          <w:sz w:val="18"/>
          <w:szCs w:val="18"/>
        </w:rPr>
        <w:t>: Scatter Plot of Reduced Data</w:t>
      </w:r>
    </w:p>
    <w:p w14:paraId="2CB1F1AD" w14:textId="77777777" w:rsidR="00E350BA" w:rsidRDefault="00E350BA" w:rsidP="000C1B38">
      <w:pPr>
        <w:ind w:firstLine="202"/>
        <w:jc w:val="both"/>
      </w:pPr>
    </w:p>
    <w:p w14:paraId="41914740" w14:textId="4334BB85" w:rsidR="000C1B38" w:rsidRDefault="00D8312E" w:rsidP="00D24EB7">
      <w:pPr>
        <w:ind w:firstLine="202"/>
        <w:jc w:val="both"/>
      </w:pPr>
      <w:r>
        <w:t xml:space="preserve">From the above figure, we can infer that the data points are not linearly </w:t>
      </w:r>
      <w:r w:rsidR="003A6024">
        <w:t>separable</w:t>
      </w:r>
      <w:r>
        <w:t xml:space="preserve">. So, linear models cannot be used for the classification problem. </w:t>
      </w:r>
      <w:r w:rsidR="003A6024">
        <w:t>Also,</w:t>
      </w:r>
      <w:r>
        <w:t xml:space="preserve"> we know that the CNN features and GIST features are independent of each other. Therefore, Probability theory works best for the classification. Naïve Bayes classifier is the selected classifier. </w:t>
      </w:r>
    </w:p>
    <w:p w14:paraId="7D672E13" w14:textId="6DDB4833" w:rsidR="006078D2" w:rsidRPr="004D46C8" w:rsidRDefault="002C210B" w:rsidP="00C276BD">
      <w:pPr>
        <w:pStyle w:val="Heading2"/>
        <w:numPr>
          <w:ilvl w:val="0"/>
          <w:numId w:val="0"/>
        </w:numPr>
        <w:ind w:left="578" w:hanging="578"/>
        <w:rPr>
          <w:sz w:val="24"/>
        </w:rPr>
      </w:pPr>
      <w:r>
        <w:rPr>
          <w:sz w:val="24"/>
        </w:rPr>
        <w:t>5</w:t>
      </w:r>
      <w:r w:rsidR="00BD3BD5">
        <w:rPr>
          <w:sz w:val="24"/>
        </w:rPr>
        <w:t xml:space="preserve">. </w:t>
      </w:r>
      <w:r w:rsidR="000C1B38">
        <w:rPr>
          <w:sz w:val="24"/>
        </w:rPr>
        <w:t>Naïve Bayes Classifier.</w:t>
      </w:r>
    </w:p>
    <w:p w14:paraId="7A5F8835" w14:textId="77777777" w:rsidR="00BD3BD5" w:rsidRDefault="00BD3BD5" w:rsidP="00B16D21">
      <w:pPr>
        <w:ind w:firstLine="202"/>
        <w:jc w:val="both"/>
      </w:pPr>
      <w:r>
        <w:t>A Naïve Bayes classifier corresponds to a Bayesian network, as in the Eq (1). Here, a single class variable C and m attribute variables Xi. Let c denote a class label and xi denote a value of an attribute Xi. A naïve Bayes induces a distribution:</w:t>
      </w:r>
    </w:p>
    <w:p w14:paraId="3DF95C74" w14:textId="77777777" w:rsidR="00FC2565" w:rsidRDefault="00FC2565" w:rsidP="00B16D21">
      <w:pPr>
        <w:ind w:firstLine="202"/>
        <w:jc w:val="both"/>
      </w:pPr>
    </w:p>
    <w:p w14:paraId="225CAA14" w14:textId="77777777" w:rsidR="00BD3BD5" w:rsidRDefault="00537768" w:rsidP="00B16D21">
      <w:pPr>
        <w:ind w:firstLine="202"/>
        <w:jc w:val="both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 x1, x2, ..., xn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*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xi 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c)</m:t>
            </m:r>
          </m:e>
        </m:nary>
      </m:oMath>
      <w:r w:rsidR="00FC2565">
        <w:t xml:space="preserve"> …Eq (1)</w:t>
      </w:r>
    </w:p>
    <w:p w14:paraId="57F5963C" w14:textId="77777777" w:rsidR="00F068C8" w:rsidRDefault="00F068C8" w:rsidP="00B16D21">
      <w:pPr>
        <w:ind w:firstLine="202"/>
        <w:jc w:val="both"/>
      </w:pPr>
    </w:p>
    <w:p w14:paraId="039154E4" w14:textId="59A82F37" w:rsidR="00F068C8" w:rsidRDefault="00F068C8" w:rsidP="00B16D21">
      <w:pPr>
        <w:ind w:firstLine="202"/>
        <w:jc w:val="both"/>
      </w:pPr>
      <w:r>
        <w:t xml:space="preserve">Where we have a class prior Pr(C) and conditional distributions Pr(Xi|C). We can estimate these </w:t>
      </w:r>
      <w:r w:rsidR="003A6024">
        <w:t>parameters</w:t>
      </w:r>
      <w:r>
        <w:t xml:space="preserve"> from data, using maximum likelihood or MAP estimation. Once we have learned a naïve Bayes classifier from data, we can label new instances by selecting the class label c* that has maximum posterior probability given observation sx1, </w:t>
      </w:r>
      <w:r w:rsidR="003A6024">
        <w:t>…., sxm</w:t>
      </w:r>
      <w:r>
        <w:t>.</w:t>
      </w:r>
    </w:p>
    <w:p w14:paraId="7972612D" w14:textId="77777777" w:rsidR="00F068C8" w:rsidRDefault="00F068C8" w:rsidP="00B16D21">
      <w:pPr>
        <w:ind w:firstLine="202"/>
        <w:jc w:val="both"/>
      </w:pPr>
    </w:p>
    <w:p w14:paraId="3406FDF3" w14:textId="77777777" w:rsidR="00F068C8" w:rsidRDefault="00F068C8" w:rsidP="00B16D21">
      <w:pPr>
        <w:ind w:firstLine="202"/>
        <w:jc w:val="both"/>
      </w:pPr>
      <m:oMath>
        <m:r>
          <w:rPr>
            <w:rFonts w:ascii="Cambria Math" w:hAnsi="Cambria Math"/>
          </w:rPr>
          <m:t xml:space="preserve">c* = argmax 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(c|x1,…..,xm)</m:t>
        </m:r>
      </m:oMath>
      <w:r>
        <w:t xml:space="preserve">                   …Eq (2)</w:t>
      </w:r>
    </w:p>
    <w:p w14:paraId="0B491DD6" w14:textId="77777777" w:rsidR="00F068C8" w:rsidRDefault="00F068C8" w:rsidP="00B16D21">
      <w:pPr>
        <w:ind w:firstLine="202"/>
        <w:jc w:val="both"/>
      </w:pPr>
    </w:p>
    <w:p w14:paraId="0F0A43F5" w14:textId="77777777" w:rsidR="00D8312E" w:rsidRDefault="00D8312E" w:rsidP="00B16D21">
      <w:pPr>
        <w:ind w:firstLine="202"/>
        <w:jc w:val="both"/>
      </w:pPr>
    </w:p>
    <w:p w14:paraId="17DDBDBC" w14:textId="2D501F1E" w:rsidR="00E350BA" w:rsidRDefault="00B03C85" w:rsidP="00E350BA">
      <w:pPr>
        <w:keepNext/>
        <w:ind w:firstLine="202"/>
        <w:jc w:val="both"/>
      </w:pPr>
      <w:r>
        <w:rPr>
          <w:noProof/>
          <w:lang w:bidi="he-IL"/>
        </w:rPr>
        <w:lastRenderedPageBreak/>
        <mc:AlternateContent>
          <mc:Choice Requires="wps">
            <w:drawing>
              <wp:anchor distT="0" distB="0" distL="114935" distR="114935" simplePos="0" relativeHeight="251673600" behindDoc="0" locked="0" layoutInCell="1" allowOverlap="1" wp14:anchorId="245D9022" wp14:editId="6A612EDF">
                <wp:simplePos x="0" y="0"/>
                <wp:positionH relativeFrom="margin">
                  <wp:posOffset>-635</wp:posOffset>
                </wp:positionH>
                <wp:positionV relativeFrom="page">
                  <wp:posOffset>520700</wp:posOffset>
                </wp:positionV>
                <wp:extent cx="6281420" cy="411480"/>
                <wp:effectExtent l="8890" t="6350" r="5715" b="1270"/>
                <wp:wrapTopAndBottom/>
                <wp:docPr id="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411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37883" w14:textId="77777777" w:rsidR="001840AF" w:rsidRDefault="001840AF" w:rsidP="00307718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4A42EF17" w14:textId="238B000F" w:rsidR="001840AF" w:rsidRPr="007B6620" w:rsidRDefault="001840AF" w:rsidP="00307718">
                            <w:pPr>
                              <w:pStyle w:val="Authors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D9022" id="Text Box 27" o:spid="_x0000_s1030" type="#_x0000_t202" style="position:absolute;left:0;text-align:left;margin-left:-.05pt;margin-top:41pt;width:494.6pt;height:32.4pt;z-index:25167360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" stroked="f">
                <v:fill opacity="0"/>
                <v:textbox inset="0,0,0,0">
                  <w:txbxContent>
                    <w:p w14:paraId="11537883" w14:textId="77777777" w:rsidR="001840AF" w:rsidRDefault="001840AF" w:rsidP="00307718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4A42EF17" w14:textId="238B000F" w:rsidR="001840AF" w:rsidRPr="007B6620" w:rsidRDefault="001840AF" w:rsidP="00307718">
                      <w:pPr>
                        <w:pStyle w:val="Authors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E350BA">
        <w:rPr>
          <w:noProof/>
          <w:lang w:val="en-IN" w:eastAsia="en-IN"/>
        </w:rPr>
        <w:drawing>
          <wp:inline distT="0" distB="0" distL="0" distR="0" wp14:anchorId="27D67787" wp14:editId="69B445EA">
            <wp:extent cx="2582059" cy="1122391"/>
            <wp:effectExtent l="19050" t="0" r="8741" b="0"/>
            <wp:docPr id="1" name="Picture 0" descr="naive_bay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ive_bay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059" cy="11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A3D3" w14:textId="77777777" w:rsidR="00E350BA" w:rsidRPr="00E350BA" w:rsidRDefault="00E350BA" w:rsidP="00E350BA">
      <w:pPr>
        <w:pStyle w:val="Caption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r w:rsidRPr="00E350BA">
        <w:rPr>
          <w:sz w:val="18"/>
          <w:szCs w:val="18"/>
        </w:rPr>
        <w:t xml:space="preserve">Figure </w:t>
      </w:r>
      <w:r w:rsidR="007F0928" w:rsidRPr="00E350BA">
        <w:rPr>
          <w:sz w:val="18"/>
          <w:szCs w:val="18"/>
        </w:rPr>
        <w:fldChar w:fldCharType="begin"/>
      </w:r>
      <w:r w:rsidRPr="00E350BA">
        <w:rPr>
          <w:sz w:val="18"/>
          <w:szCs w:val="18"/>
        </w:rPr>
        <w:instrText xml:space="preserve"> SEQ Figure \* ARABIC </w:instrText>
      </w:r>
      <w:r w:rsidR="007F0928" w:rsidRPr="00E350BA">
        <w:rPr>
          <w:sz w:val="18"/>
          <w:szCs w:val="18"/>
        </w:rPr>
        <w:fldChar w:fldCharType="separate"/>
      </w:r>
      <w:r w:rsidR="00D8312E">
        <w:rPr>
          <w:noProof/>
          <w:sz w:val="18"/>
          <w:szCs w:val="18"/>
        </w:rPr>
        <w:t>2</w:t>
      </w:r>
      <w:r w:rsidR="007F0928" w:rsidRPr="00E350BA">
        <w:rPr>
          <w:sz w:val="18"/>
          <w:szCs w:val="18"/>
        </w:rPr>
        <w:fldChar w:fldCharType="end"/>
      </w:r>
      <w:r w:rsidRPr="00E350BA">
        <w:rPr>
          <w:sz w:val="18"/>
          <w:szCs w:val="18"/>
        </w:rPr>
        <w:t>: Naive Bayes Classifier</w:t>
      </w:r>
    </w:p>
    <w:p w14:paraId="02CD96EB" w14:textId="77777777" w:rsidR="00E350BA" w:rsidRDefault="00E350BA" w:rsidP="00B16D21">
      <w:pPr>
        <w:ind w:firstLine="202"/>
        <w:jc w:val="both"/>
      </w:pPr>
    </w:p>
    <w:p w14:paraId="242370DE" w14:textId="77777777" w:rsidR="00E350BA" w:rsidRDefault="00E350BA" w:rsidP="00B16D21">
      <w:pPr>
        <w:ind w:firstLine="202"/>
        <w:jc w:val="both"/>
      </w:pPr>
    </w:p>
    <w:p w14:paraId="7EADB0AA" w14:textId="77777777" w:rsidR="00E350BA" w:rsidRDefault="00E350BA" w:rsidP="00B16D21">
      <w:pPr>
        <w:ind w:firstLine="202"/>
        <w:jc w:val="both"/>
      </w:pPr>
    </w:p>
    <w:p w14:paraId="685F6D8E" w14:textId="77777777" w:rsidR="00B47238" w:rsidRPr="00B47238" w:rsidRDefault="00B47238" w:rsidP="00C276BD">
      <w:pPr>
        <w:jc w:val="both"/>
      </w:pPr>
    </w:p>
    <w:p w14:paraId="2FFACDE8" w14:textId="5D48CB37" w:rsidR="00895E41" w:rsidRDefault="002C210B" w:rsidP="00AD4C65">
      <w:pPr>
        <w:rPr>
          <w:sz w:val="24"/>
        </w:rPr>
      </w:pPr>
      <w:r>
        <w:rPr>
          <w:sz w:val="24"/>
        </w:rPr>
        <w:t>6</w:t>
      </w:r>
      <w:r w:rsidR="00AD4C65">
        <w:rPr>
          <w:sz w:val="24"/>
        </w:rPr>
        <w:t xml:space="preserve">. </w:t>
      </w:r>
      <w:r w:rsidR="00D507D0">
        <w:rPr>
          <w:sz w:val="24"/>
        </w:rPr>
        <w:t>Gaussian Naïve Bayes</w:t>
      </w:r>
    </w:p>
    <w:p w14:paraId="43BA17A5" w14:textId="31185ABC" w:rsidR="00B16D21" w:rsidRDefault="00D507D0" w:rsidP="00B16D21">
      <w:r>
        <w:tab/>
        <w:t>We are using Guassian naïve bayes out of all available naïve bayes algorithm like Complement Naïve Bayes,</w:t>
      </w:r>
      <w:r w:rsidR="002C210B">
        <w:t xml:space="preserve"> Multinomial Naïve Bayes,</w:t>
      </w:r>
      <w:r>
        <w:t xml:space="preserve"> </w:t>
      </w:r>
      <w:r w:rsidR="00397E53">
        <w:t xml:space="preserve">and </w:t>
      </w:r>
      <w:r>
        <w:t>Bernouli Naïve Bayes</w:t>
      </w:r>
      <w:r w:rsidR="00397E53">
        <w:t>.</w:t>
      </w:r>
      <w:r>
        <w:t xml:space="preserve"> </w:t>
      </w:r>
      <w:r w:rsidR="00397E53">
        <w:t>because</w:t>
      </w:r>
      <w:r>
        <w:t xml:space="preserve"> this algorithm is well suited for continuous data.</w:t>
      </w:r>
    </w:p>
    <w:p w14:paraId="5529F107" w14:textId="27EF796F" w:rsidR="00D507D0" w:rsidRDefault="00D507D0" w:rsidP="00B16D21">
      <w:r>
        <w:tab/>
        <w:t xml:space="preserve">GuassianNB class from sklearn implements the Gaussian Naïve Bayes algorithm for classification. The </w:t>
      </w:r>
      <w:r w:rsidR="00397E53">
        <w:t>features likelihood</w:t>
      </w:r>
      <w:r>
        <w:t xml:space="preserve"> is assumed to be Gaussian:</w:t>
      </w:r>
    </w:p>
    <w:p w14:paraId="45107C73" w14:textId="77777777" w:rsidR="00D507D0" w:rsidRDefault="00D507D0" w:rsidP="00B16D21">
      <w:r>
        <w:tab/>
      </w:r>
    </w:p>
    <w:p w14:paraId="248318A1" w14:textId="77777777" w:rsidR="00D507D0" w:rsidRDefault="00D507D0" w:rsidP="00B16D21">
      <w:r>
        <w:rPr>
          <w:noProof/>
          <w:lang w:val="en-IN" w:eastAsia="en-IN"/>
        </w:rPr>
        <w:drawing>
          <wp:inline distT="0" distB="0" distL="0" distR="0" wp14:anchorId="43EB13F9" wp14:editId="2C6A1BDD">
            <wp:extent cx="2751044" cy="726141"/>
            <wp:effectExtent l="19050" t="0" r="0" b="0"/>
            <wp:docPr id="3" name="Picture 2" descr="gaussian_eq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ian_equa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177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8B97" w14:textId="77777777" w:rsidR="00895E41" w:rsidRDefault="00895E41" w:rsidP="00B16D21"/>
    <w:p w14:paraId="4A7BF50C" w14:textId="086AB83E" w:rsidR="00895E41" w:rsidRDefault="00B03C85" w:rsidP="00895E41">
      <w:pPr>
        <w:rPr>
          <w:sz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935" distR="114935" simplePos="0" relativeHeight="251671552" behindDoc="0" locked="0" layoutInCell="1" allowOverlap="1" wp14:anchorId="7DBBB00B" wp14:editId="16DF8345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411480"/>
                <wp:effectExtent l="3175" t="0" r="1905" b="7620"/>
                <wp:wrapTopAndBottom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411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603EC" w14:textId="77777777" w:rsidR="001840AF" w:rsidRDefault="001840AF" w:rsidP="00895E41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537149A1" w14:textId="5640F811" w:rsidR="001840AF" w:rsidRPr="007B6620" w:rsidRDefault="001840AF" w:rsidP="00895E41">
                            <w:pPr>
                              <w:pStyle w:val="Author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Student Number: 215905 &amp; Kaggle Team Name: HS462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BB00B" id="Text Box 25" o:spid="_x0000_s1031" type="#_x0000_t202" style="position:absolute;margin-left:0;margin-top:1in;width:494.6pt;height:32.4pt;z-index:251671552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" stroked="f">
                <v:fill opacity="0"/>
                <v:textbox inset="0,0,0,0">
                  <w:txbxContent>
                    <w:p w14:paraId="3E2603EC" w14:textId="77777777" w:rsidR="001840AF" w:rsidRDefault="001840AF" w:rsidP="00895E41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537149A1" w14:textId="5640F811" w:rsidR="001840AF" w:rsidRPr="007B6620" w:rsidRDefault="001840AF" w:rsidP="00895E41">
                      <w:pPr>
                        <w:pStyle w:val="Author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Student Number: 215905 &amp; Kaggle Team Name: HS462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2C210B">
        <w:rPr>
          <w:sz w:val="24"/>
        </w:rPr>
        <w:t>7</w:t>
      </w:r>
      <w:r w:rsidR="00895E41">
        <w:rPr>
          <w:sz w:val="24"/>
        </w:rPr>
        <w:t xml:space="preserve">. Building </w:t>
      </w:r>
      <w:r w:rsidR="003A6024">
        <w:rPr>
          <w:sz w:val="24"/>
        </w:rPr>
        <w:t>and Training</w:t>
      </w:r>
      <w:r w:rsidR="00895E41">
        <w:rPr>
          <w:sz w:val="24"/>
        </w:rPr>
        <w:t xml:space="preserve"> the model</w:t>
      </w:r>
    </w:p>
    <w:p w14:paraId="1074BB5B" w14:textId="77777777" w:rsidR="00307718" w:rsidRDefault="00307718" w:rsidP="00895E41">
      <w:pPr>
        <w:rPr>
          <w:sz w:val="24"/>
        </w:rPr>
      </w:pPr>
    </w:p>
    <w:p w14:paraId="69445E69" w14:textId="47711B9C" w:rsidR="00E26D52" w:rsidRDefault="00895E41" w:rsidP="00C83930">
      <w:r>
        <w:tab/>
      </w:r>
      <w:r w:rsidR="00C83930">
        <w:t>We use totally 50 GuassianNB models. In each of 50 iterations, first we take a sample data of size 1500 out of which 1250 are positive predictions and 250 are negative predictions. We build a GaussianNB model with prior probability of 0.6152 for zeros and 0.3848 for ones.</w:t>
      </w:r>
      <w:r w:rsidR="00E26D52">
        <w:t xml:space="preserve"> The </w:t>
      </w:r>
      <w:r w:rsidR="003A6024">
        <w:t>predicted</w:t>
      </w:r>
      <w:r w:rsidR="00E26D52">
        <w:t xml:space="preserve"> values are added to last predicted values.</w:t>
      </w:r>
    </w:p>
    <w:p w14:paraId="7EE6BF80" w14:textId="77777777" w:rsidR="00E26D52" w:rsidRDefault="00E26D52" w:rsidP="00C83930"/>
    <w:p w14:paraId="754D9E23" w14:textId="2DBFC998" w:rsidR="00895E41" w:rsidRDefault="00E26D52" w:rsidP="00C83930">
      <w:r>
        <w:t xml:space="preserve">At the end of all the iterations we will have for each data sample, the </w:t>
      </w:r>
      <w:r w:rsidR="00C57313">
        <w:t xml:space="preserve">number of chances it being classified as 1 out of 50 </w:t>
      </w:r>
      <w:r>
        <w:t xml:space="preserve">since we added the predictions from each model. Now we will sort the added predictions based on the arguments using argsort method of the numpy library. </w:t>
      </w:r>
      <w:r w:rsidR="00A84CDE">
        <w:t xml:space="preserve">After sorting the values, the higher weights are chosen to be predicted </w:t>
      </w:r>
      <w:r w:rsidR="00C57313">
        <w:t xml:space="preserve">as </w:t>
      </w:r>
      <w:r w:rsidR="00A84CDE">
        <w:t xml:space="preserve">1. Since we know the testing </w:t>
      </w:r>
      <w:r w:rsidR="003A6024">
        <w:t>proportions,</w:t>
      </w:r>
      <w:r w:rsidR="00A84CDE">
        <w:t xml:space="preserve"> we can now classify these weighted predictions as 1 and 0 to match the testing proportions.</w:t>
      </w:r>
      <w:r w:rsidR="00C83930">
        <w:t xml:space="preserve"> </w:t>
      </w:r>
    </w:p>
    <w:p w14:paraId="3DB8A2AB" w14:textId="77777777" w:rsidR="00A84CDE" w:rsidRDefault="00A84CDE" w:rsidP="00C83930"/>
    <w:p w14:paraId="6F4560FF" w14:textId="34878E65" w:rsidR="00A84CDE" w:rsidRDefault="00A84CDE" w:rsidP="00C83930">
      <w:r>
        <w:t xml:space="preserve">Using this </w:t>
      </w:r>
      <w:r w:rsidR="003A6024">
        <w:t>method,</w:t>
      </w:r>
      <w:r>
        <w:t xml:space="preserve"> we can reduce the error rate that can be caused by the single model since we are making use of multiple </w:t>
      </w:r>
      <w:r w:rsidR="003A6024">
        <w:t>models</w:t>
      </w:r>
      <w:r>
        <w:t xml:space="preserve"> and each model uses a sample of data from the entire dataset.</w:t>
      </w:r>
    </w:p>
    <w:p w14:paraId="53A6FF89" w14:textId="5F1DC6E8" w:rsidR="00307718" w:rsidRDefault="00307718" w:rsidP="00C83930">
      <w:r>
        <w:t xml:space="preserve">The hyper parameters considered when </w:t>
      </w:r>
      <w:r w:rsidR="003A6024">
        <w:t>building the</w:t>
      </w:r>
      <w:r>
        <w:t xml:space="preserve"> model are shown in the below table:</w:t>
      </w:r>
    </w:p>
    <w:p w14:paraId="48A60FFF" w14:textId="77777777" w:rsidR="00307718" w:rsidRDefault="00307718" w:rsidP="00C839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554"/>
        <w:gridCol w:w="1554"/>
      </w:tblGrid>
      <w:tr w:rsidR="00307718" w14:paraId="2CB8B625" w14:textId="77777777" w:rsidTr="00307718">
        <w:trPr>
          <w:trHeight w:val="276"/>
        </w:trPr>
        <w:tc>
          <w:tcPr>
            <w:tcW w:w="1554" w:type="dxa"/>
          </w:tcPr>
          <w:p w14:paraId="25C092B0" w14:textId="77777777" w:rsidR="00307718" w:rsidRPr="00307718" w:rsidRDefault="00307718" w:rsidP="00C83930">
            <w:pPr>
              <w:rPr>
                <w:sz w:val="22"/>
                <w:szCs w:val="22"/>
              </w:rPr>
            </w:pPr>
            <w:r w:rsidRPr="00307718">
              <w:rPr>
                <w:sz w:val="22"/>
                <w:szCs w:val="22"/>
              </w:rPr>
              <w:t>Sl No</w:t>
            </w:r>
          </w:p>
        </w:tc>
        <w:tc>
          <w:tcPr>
            <w:tcW w:w="1554" w:type="dxa"/>
          </w:tcPr>
          <w:p w14:paraId="67C836BD" w14:textId="77777777" w:rsidR="00307718" w:rsidRPr="00307718" w:rsidRDefault="00307718" w:rsidP="00C83930">
            <w:pPr>
              <w:rPr>
                <w:sz w:val="22"/>
                <w:szCs w:val="22"/>
              </w:rPr>
            </w:pPr>
            <w:r w:rsidRPr="00307718">
              <w:rPr>
                <w:sz w:val="22"/>
                <w:szCs w:val="22"/>
              </w:rPr>
              <w:t>Parameter</w:t>
            </w:r>
          </w:p>
        </w:tc>
        <w:tc>
          <w:tcPr>
            <w:tcW w:w="1554" w:type="dxa"/>
          </w:tcPr>
          <w:p w14:paraId="06E8D179" w14:textId="77777777" w:rsidR="00307718" w:rsidRPr="00307718" w:rsidRDefault="00307718" w:rsidP="00C83930">
            <w:pPr>
              <w:rPr>
                <w:sz w:val="24"/>
                <w:szCs w:val="24"/>
              </w:rPr>
            </w:pPr>
            <w:r w:rsidRPr="00307718">
              <w:rPr>
                <w:sz w:val="24"/>
                <w:szCs w:val="24"/>
              </w:rPr>
              <w:t>Value</w:t>
            </w:r>
          </w:p>
        </w:tc>
      </w:tr>
      <w:tr w:rsidR="00307718" w14:paraId="27BBBBCE" w14:textId="77777777" w:rsidTr="00307718">
        <w:trPr>
          <w:trHeight w:val="214"/>
        </w:trPr>
        <w:tc>
          <w:tcPr>
            <w:tcW w:w="1554" w:type="dxa"/>
          </w:tcPr>
          <w:p w14:paraId="45308335" w14:textId="77777777" w:rsidR="00307718" w:rsidRDefault="00307718" w:rsidP="00C83930">
            <w:r>
              <w:t>1</w:t>
            </w:r>
          </w:p>
        </w:tc>
        <w:tc>
          <w:tcPr>
            <w:tcW w:w="1554" w:type="dxa"/>
          </w:tcPr>
          <w:p w14:paraId="712652F4" w14:textId="631AC6DB" w:rsidR="00307718" w:rsidRDefault="00307718" w:rsidP="00C83930">
            <w:r>
              <w:t xml:space="preserve">Prior </w:t>
            </w:r>
            <w:r w:rsidR="003A6024">
              <w:t>Probability</w:t>
            </w:r>
          </w:p>
        </w:tc>
        <w:tc>
          <w:tcPr>
            <w:tcW w:w="1554" w:type="dxa"/>
          </w:tcPr>
          <w:p w14:paraId="66495E83" w14:textId="77777777" w:rsidR="00307718" w:rsidRDefault="00307718" w:rsidP="00C83930">
            <w:r>
              <w:t>[0.6152, 0.3848]</w:t>
            </w:r>
          </w:p>
        </w:tc>
      </w:tr>
      <w:tr w:rsidR="00307718" w14:paraId="605E7D63" w14:textId="77777777" w:rsidTr="00307718">
        <w:trPr>
          <w:trHeight w:val="675"/>
        </w:trPr>
        <w:tc>
          <w:tcPr>
            <w:tcW w:w="1554" w:type="dxa"/>
          </w:tcPr>
          <w:p w14:paraId="68209D1C" w14:textId="77777777" w:rsidR="00307718" w:rsidRDefault="00307718" w:rsidP="00C83930">
            <w:r>
              <w:t>2</w:t>
            </w:r>
          </w:p>
        </w:tc>
        <w:tc>
          <w:tcPr>
            <w:tcW w:w="1554" w:type="dxa"/>
          </w:tcPr>
          <w:p w14:paraId="46381BC1" w14:textId="77777777" w:rsidR="00307718" w:rsidRDefault="00307718" w:rsidP="00C83930">
            <w:r>
              <w:t>Sample weight</w:t>
            </w:r>
          </w:p>
        </w:tc>
        <w:tc>
          <w:tcPr>
            <w:tcW w:w="1554" w:type="dxa"/>
          </w:tcPr>
          <w:p w14:paraId="718D9A1F" w14:textId="77777777" w:rsidR="00307718" w:rsidRDefault="00307718" w:rsidP="00C83930">
            <w:r>
              <w:t>1 or 0.66 based on annotation confidence value</w:t>
            </w:r>
          </w:p>
        </w:tc>
      </w:tr>
    </w:tbl>
    <w:p w14:paraId="23FD2EFC" w14:textId="77777777" w:rsidR="00307718" w:rsidRDefault="00307718" w:rsidP="00C83930"/>
    <w:p w14:paraId="4300423A" w14:textId="55560724" w:rsidR="00307718" w:rsidRDefault="002C210B" w:rsidP="00307718">
      <w:pPr>
        <w:rPr>
          <w:sz w:val="24"/>
        </w:rPr>
      </w:pPr>
      <w:r>
        <w:rPr>
          <w:sz w:val="24"/>
        </w:rPr>
        <w:t>8</w:t>
      </w:r>
      <w:r w:rsidR="00307718">
        <w:rPr>
          <w:sz w:val="24"/>
        </w:rPr>
        <w:t>.</w:t>
      </w:r>
      <w:r w:rsidR="001840AF">
        <w:rPr>
          <w:sz w:val="24"/>
        </w:rPr>
        <w:t xml:space="preserve"> </w:t>
      </w:r>
      <w:r w:rsidR="00307718">
        <w:rPr>
          <w:sz w:val="24"/>
        </w:rPr>
        <w:t>Results and Future Work</w:t>
      </w:r>
    </w:p>
    <w:p w14:paraId="7BF98C40" w14:textId="77777777" w:rsidR="00307718" w:rsidRDefault="00307718" w:rsidP="00307718">
      <w:pPr>
        <w:rPr>
          <w:sz w:val="24"/>
        </w:rPr>
      </w:pPr>
    </w:p>
    <w:p w14:paraId="2F8663A5" w14:textId="349567F6" w:rsidR="00307718" w:rsidRDefault="00307718" w:rsidP="00307718">
      <w:r>
        <w:tab/>
        <w:t xml:space="preserve">With the validation set taken from the same sample and averaging it to over 50 </w:t>
      </w:r>
      <w:r w:rsidR="003A6024">
        <w:t xml:space="preserve">model’s </w:t>
      </w:r>
      <w:r>
        <w:t xml:space="preserve">accuracy score, we got </w:t>
      </w:r>
      <w:r w:rsidR="002C210B">
        <w:t>an</w:t>
      </w:r>
      <w:r>
        <w:t xml:space="preserve"> accuracy score of </w:t>
      </w:r>
      <w:r w:rsidR="00EE1E0C">
        <w:t>79.245 in the best run.</w:t>
      </w:r>
    </w:p>
    <w:p w14:paraId="51A97619" w14:textId="77777777" w:rsidR="006314E9" w:rsidRDefault="006314E9" w:rsidP="00307718"/>
    <w:p w14:paraId="6D249005" w14:textId="15F57556" w:rsidR="006314E9" w:rsidRDefault="006314E9" w:rsidP="00307718">
      <w:r>
        <w:t xml:space="preserve">The model can further be improved by playing with the value of number of models. With the increase in the number of the </w:t>
      </w:r>
      <w:r w:rsidR="003A6024">
        <w:t xml:space="preserve">models’ </w:t>
      </w:r>
      <w:r>
        <w:t>number, the accuracy seems to increase at the end.</w:t>
      </w:r>
    </w:p>
    <w:p w14:paraId="2EB60215" w14:textId="77777777" w:rsidR="00307718" w:rsidRPr="00B16D21" w:rsidRDefault="00307718" w:rsidP="00C83930"/>
    <w:p w14:paraId="177AB99F" w14:textId="7327D3A6" w:rsidR="00F66F7E" w:rsidRDefault="00F66F7E">
      <w:pPr>
        <w:pStyle w:val="Heading1"/>
        <w:numPr>
          <w:ilvl w:val="0"/>
          <w:numId w:val="0"/>
        </w:numPr>
      </w:pPr>
      <w:r>
        <w:t>References</w:t>
      </w:r>
      <w:r w:rsidR="003A6024">
        <w:t>:</w:t>
      </w:r>
    </w:p>
    <w:p w14:paraId="5A2FC201" w14:textId="48418087" w:rsidR="00F66F7E" w:rsidRDefault="00A15AA0" w:rsidP="00A216A7">
      <w:pPr>
        <w:pStyle w:val="References"/>
      </w:pPr>
      <w:r>
        <w:t>P. Kaviani, S.</w:t>
      </w:r>
      <w:r w:rsidR="00A216A7">
        <w:t xml:space="preserve"> Dhotre, ‘Short Survey on Naïve Bayes Algorithm’, 2017. [Online]. Available: </w:t>
      </w:r>
      <w:hyperlink r:id="rId10" w:history="1">
        <w:r w:rsidR="00A216A7" w:rsidRPr="00C76A97">
          <w:rPr>
            <w:rStyle w:val="Hyperlink"/>
          </w:rPr>
          <w:t>https://www.researchgate.net/publication/323946641_Short_Survey_on_Naive_Bayes_Algorithm</w:t>
        </w:r>
      </w:hyperlink>
      <w:r w:rsidR="00A216A7">
        <w:t>. [Accessed: 01-June-2020].</w:t>
      </w:r>
    </w:p>
    <w:p w14:paraId="753297DF" w14:textId="77777777" w:rsidR="00F66F7E" w:rsidRDefault="00F66F7E">
      <w:pPr>
        <w:pStyle w:val="References"/>
        <w:numPr>
          <w:ilvl w:val="0"/>
          <w:numId w:val="0"/>
        </w:numPr>
      </w:pPr>
    </w:p>
    <w:sectPr w:rsidR="00F66F7E" w:rsidSect="003863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902" w:bottom="1622" w:left="1440" w:header="431" w:footer="431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24C59" w14:textId="77777777" w:rsidR="00537768" w:rsidRDefault="00537768">
      <w:r>
        <w:separator/>
      </w:r>
    </w:p>
  </w:endnote>
  <w:endnote w:type="continuationSeparator" w:id="0">
    <w:p w14:paraId="66723D01" w14:textId="77777777" w:rsidR="00537768" w:rsidRDefault="0053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2C29E" w14:textId="77777777" w:rsidR="001840AF" w:rsidRDefault="00184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AED54" w14:textId="77777777" w:rsidR="001840AF" w:rsidRDefault="001840AF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0B16C" w14:textId="77777777" w:rsidR="001840AF" w:rsidRDefault="00184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5FFBE" w14:textId="77777777" w:rsidR="00537768" w:rsidRDefault="00537768">
      <w:r>
        <w:separator/>
      </w:r>
    </w:p>
  </w:footnote>
  <w:footnote w:type="continuationSeparator" w:id="0">
    <w:p w14:paraId="45E3311A" w14:textId="77777777" w:rsidR="00537768" w:rsidRDefault="00537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AE073" w14:textId="77777777" w:rsidR="001840AF" w:rsidRDefault="00184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101"/>
      <w:gridCol w:w="7796"/>
      <w:gridCol w:w="951"/>
    </w:tblGrid>
    <w:tr w:rsidR="001840AF" w14:paraId="71A5A068" w14:textId="77777777">
      <w:tc>
        <w:tcPr>
          <w:tcW w:w="1101" w:type="dxa"/>
          <w:shd w:val="clear" w:color="auto" w:fill="auto"/>
        </w:tcPr>
        <w:p w14:paraId="14C787C7" w14:textId="77777777" w:rsidR="001840AF" w:rsidRDefault="001840AF" w:rsidP="00D95D29">
          <w:pPr>
            <w:pStyle w:val="Header"/>
          </w:pPr>
        </w:p>
      </w:tc>
      <w:tc>
        <w:tcPr>
          <w:tcW w:w="7796" w:type="dxa"/>
          <w:shd w:val="clear" w:color="auto" w:fill="auto"/>
        </w:tcPr>
        <w:p w14:paraId="45B08F7F" w14:textId="77777777" w:rsidR="001840AF" w:rsidRDefault="001840AF">
          <w:pPr>
            <w:pStyle w:val="Header"/>
          </w:pPr>
          <w:r>
            <w:t>2020 Machine Learning Assignment Report.</w:t>
          </w:r>
        </w:p>
      </w:tc>
      <w:tc>
        <w:tcPr>
          <w:tcW w:w="951" w:type="dxa"/>
          <w:shd w:val="clear" w:color="auto" w:fill="auto"/>
        </w:tcPr>
        <w:p w14:paraId="217DC970" w14:textId="77777777" w:rsidR="001840AF" w:rsidRDefault="001840AF" w:rsidP="00D95D29">
          <w:pPr>
            <w:pStyle w:val="Header"/>
          </w:pPr>
        </w:p>
      </w:tc>
    </w:tr>
  </w:tbl>
  <w:p w14:paraId="7A07A3FF" w14:textId="77777777" w:rsidR="001840AF" w:rsidRDefault="001840AF">
    <w:pPr>
      <w:ind w:right="360"/>
      <w:jc w:val="center"/>
    </w:pPr>
  </w:p>
  <w:p w14:paraId="122B7556" w14:textId="3890DF03" w:rsidR="001840AF" w:rsidRDefault="001840AF">
    <w:pPr>
      <w:ind w:right="360"/>
      <w:jc w:val="center"/>
      <w:rPr>
        <w:lang w:val="en-GB" w:eastAsia="en-IN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216" behindDoc="0" locked="0" layoutInCell="1" allowOverlap="1" wp14:anchorId="1C95A55D" wp14:editId="3D2E6977">
              <wp:simplePos x="0" y="0"/>
              <wp:positionH relativeFrom="column">
                <wp:posOffset>-748665</wp:posOffset>
              </wp:positionH>
              <wp:positionV relativeFrom="paragraph">
                <wp:posOffset>184150</wp:posOffset>
              </wp:positionV>
              <wp:extent cx="456565" cy="8762365"/>
              <wp:effectExtent l="3810" t="0" r="0" b="317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8762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09A69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00</w:t>
                          </w:r>
                        </w:p>
                        <w:p w14:paraId="23F0678B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01</w:t>
                          </w:r>
                        </w:p>
                        <w:p w14:paraId="58C0F837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02</w:t>
                          </w:r>
                        </w:p>
                        <w:p w14:paraId="7DFF4313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03</w:t>
                          </w:r>
                        </w:p>
                        <w:p w14:paraId="44BD1BB9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04</w:t>
                          </w:r>
                        </w:p>
                        <w:p w14:paraId="25DD70BC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05</w:t>
                          </w:r>
                        </w:p>
                        <w:p w14:paraId="3B3A9EAF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06</w:t>
                          </w:r>
                        </w:p>
                        <w:p w14:paraId="52E676DD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07</w:t>
                          </w:r>
                        </w:p>
                        <w:p w14:paraId="6E6AED93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08</w:t>
                          </w:r>
                        </w:p>
                        <w:p w14:paraId="172912D2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09</w:t>
                          </w:r>
                        </w:p>
                        <w:p w14:paraId="1DC3C3DB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10</w:t>
                          </w:r>
                        </w:p>
                        <w:p w14:paraId="7A3D598F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11</w:t>
                          </w:r>
                        </w:p>
                        <w:p w14:paraId="1EA1BB36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12</w:t>
                          </w:r>
                        </w:p>
                        <w:p w14:paraId="3D97CEA0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13</w:t>
                          </w:r>
                        </w:p>
                        <w:p w14:paraId="03DE98F6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14</w:t>
                          </w:r>
                        </w:p>
                        <w:p w14:paraId="0D9EB7C3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15</w:t>
                          </w:r>
                        </w:p>
                        <w:p w14:paraId="1CFC75A1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16</w:t>
                          </w:r>
                        </w:p>
                        <w:p w14:paraId="1C396766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17</w:t>
                          </w:r>
                        </w:p>
                        <w:p w14:paraId="61407996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18</w:t>
                          </w:r>
                        </w:p>
                        <w:p w14:paraId="01855EEA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19</w:t>
                          </w:r>
                        </w:p>
                        <w:p w14:paraId="7496EE4D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20</w:t>
                          </w:r>
                        </w:p>
                        <w:p w14:paraId="5D41021F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21</w:t>
                          </w:r>
                        </w:p>
                        <w:p w14:paraId="21FB5846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22</w:t>
                          </w:r>
                        </w:p>
                        <w:p w14:paraId="42763651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23</w:t>
                          </w:r>
                        </w:p>
                        <w:p w14:paraId="4C0EA6CE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24</w:t>
                          </w:r>
                        </w:p>
                        <w:p w14:paraId="6921FD75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25</w:t>
                          </w:r>
                        </w:p>
                        <w:p w14:paraId="58055C6D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26</w:t>
                          </w:r>
                        </w:p>
                        <w:p w14:paraId="60B7A327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27</w:t>
                          </w:r>
                        </w:p>
                        <w:p w14:paraId="7FFAFC09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28</w:t>
                          </w:r>
                        </w:p>
                        <w:p w14:paraId="5AA3E28C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29</w:t>
                          </w:r>
                        </w:p>
                        <w:p w14:paraId="5C3709AC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30</w:t>
                          </w:r>
                        </w:p>
                        <w:p w14:paraId="467AEC24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31</w:t>
                          </w:r>
                        </w:p>
                        <w:p w14:paraId="74C2070D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32</w:t>
                          </w:r>
                        </w:p>
                        <w:p w14:paraId="52958617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33</w:t>
                          </w:r>
                        </w:p>
                        <w:p w14:paraId="4D4610AC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34</w:t>
                          </w:r>
                        </w:p>
                        <w:p w14:paraId="13FA7B0B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35</w:t>
                          </w:r>
                        </w:p>
                        <w:p w14:paraId="0B4EFF56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36</w:t>
                          </w:r>
                        </w:p>
                        <w:p w14:paraId="70A62B67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37</w:t>
                          </w:r>
                        </w:p>
                        <w:p w14:paraId="31DC1238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38</w:t>
                          </w:r>
                        </w:p>
                        <w:p w14:paraId="62B3B54D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39</w:t>
                          </w:r>
                        </w:p>
                        <w:p w14:paraId="233F2557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40</w:t>
                          </w:r>
                        </w:p>
                        <w:p w14:paraId="48883054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41</w:t>
                          </w:r>
                        </w:p>
                        <w:p w14:paraId="2BB2E96C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42</w:t>
                          </w:r>
                        </w:p>
                        <w:p w14:paraId="09B1A516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43</w:t>
                          </w:r>
                        </w:p>
                        <w:p w14:paraId="7F16F017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44</w:t>
                          </w:r>
                        </w:p>
                        <w:p w14:paraId="2E059DEA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45</w:t>
                          </w:r>
                        </w:p>
                        <w:p w14:paraId="2887E1B7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46</w:t>
                          </w:r>
                        </w:p>
                        <w:p w14:paraId="7FEAFCCC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47</w:t>
                          </w:r>
                        </w:p>
                        <w:p w14:paraId="74F11DB6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48</w:t>
                          </w:r>
                        </w:p>
                        <w:p w14:paraId="610DB5D8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5A5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left:0;text-align:left;margin-left:-58.95pt;margin-top:14.5pt;width:35.95pt;height:689.9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" stroked="f">
              <v:textbox inset="0,0,0,0">
                <w:txbxContent>
                  <w:p w14:paraId="1CC09A69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00</w:t>
                    </w:r>
                  </w:p>
                  <w:p w14:paraId="23F0678B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01</w:t>
                    </w:r>
                  </w:p>
                  <w:p w14:paraId="58C0F837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02</w:t>
                    </w:r>
                  </w:p>
                  <w:p w14:paraId="7DFF4313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03</w:t>
                    </w:r>
                  </w:p>
                  <w:p w14:paraId="44BD1BB9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04</w:t>
                    </w:r>
                  </w:p>
                  <w:p w14:paraId="25DD70BC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05</w:t>
                    </w:r>
                  </w:p>
                  <w:p w14:paraId="3B3A9EAF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06</w:t>
                    </w:r>
                  </w:p>
                  <w:p w14:paraId="52E676DD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07</w:t>
                    </w:r>
                  </w:p>
                  <w:p w14:paraId="6E6AED93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08</w:t>
                    </w:r>
                  </w:p>
                  <w:p w14:paraId="172912D2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09</w:t>
                    </w:r>
                  </w:p>
                  <w:p w14:paraId="1DC3C3DB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10</w:t>
                    </w:r>
                  </w:p>
                  <w:p w14:paraId="7A3D598F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11</w:t>
                    </w:r>
                  </w:p>
                  <w:p w14:paraId="1EA1BB36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12</w:t>
                    </w:r>
                  </w:p>
                  <w:p w14:paraId="3D97CEA0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13</w:t>
                    </w:r>
                  </w:p>
                  <w:p w14:paraId="03DE98F6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14</w:t>
                    </w:r>
                  </w:p>
                  <w:p w14:paraId="0D9EB7C3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15</w:t>
                    </w:r>
                  </w:p>
                  <w:p w14:paraId="1CFC75A1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16</w:t>
                    </w:r>
                  </w:p>
                  <w:p w14:paraId="1C396766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17</w:t>
                    </w:r>
                  </w:p>
                  <w:p w14:paraId="61407996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18</w:t>
                    </w:r>
                  </w:p>
                  <w:p w14:paraId="01855EEA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19</w:t>
                    </w:r>
                  </w:p>
                  <w:p w14:paraId="7496EE4D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20</w:t>
                    </w:r>
                  </w:p>
                  <w:p w14:paraId="5D41021F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21</w:t>
                    </w:r>
                  </w:p>
                  <w:p w14:paraId="21FB5846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22</w:t>
                    </w:r>
                  </w:p>
                  <w:p w14:paraId="42763651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23</w:t>
                    </w:r>
                  </w:p>
                  <w:p w14:paraId="4C0EA6CE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24</w:t>
                    </w:r>
                  </w:p>
                  <w:p w14:paraId="6921FD75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25</w:t>
                    </w:r>
                  </w:p>
                  <w:p w14:paraId="58055C6D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26</w:t>
                    </w:r>
                  </w:p>
                  <w:p w14:paraId="60B7A327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27</w:t>
                    </w:r>
                  </w:p>
                  <w:p w14:paraId="7FFAFC09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28</w:t>
                    </w:r>
                  </w:p>
                  <w:p w14:paraId="5AA3E28C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29</w:t>
                    </w:r>
                  </w:p>
                  <w:p w14:paraId="5C3709AC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30</w:t>
                    </w:r>
                  </w:p>
                  <w:p w14:paraId="467AEC24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31</w:t>
                    </w:r>
                  </w:p>
                  <w:p w14:paraId="74C2070D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32</w:t>
                    </w:r>
                  </w:p>
                  <w:p w14:paraId="52958617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33</w:t>
                    </w:r>
                  </w:p>
                  <w:p w14:paraId="4D4610AC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34</w:t>
                    </w:r>
                  </w:p>
                  <w:p w14:paraId="13FA7B0B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35</w:t>
                    </w:r>
                  </w:p>
                  <w:p w14:paraId="0B4EFF56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36</w:t>
                    </w:r>
                  </w:p>
                  <w:p w14:paraId="70A62B67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37</w:t>
                    </w:r>
                  </w:p>
                  <w:p w14:paraId="31DC1238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38</w:t>
                    </w:r>
                  </w:p>
                  <w:p w14:paraId="62B3B54D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39</w:t>
                    </w:r>
                  </w:p>
                  <w:p w14:paraId="233F2557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40</w:t>
                    </w:r>
                  </w:p>
                  <w:p w14:paraId="48883054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41</w:t>
                    </w:r>
                  </w:p>
                  <w:p w14:paraId="2BB2E96C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42</w:t>
                    </w:r>
                  </w:p>
                  <w:p w14:paraId="09B1A516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43</w:t>
                    </w:r>
                  </w:p>
                  <w:p w14:paraId="7F16F017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44</w:t>
                    </w:r>
                  </w:p>
                  <w:p w14:paraId="2E059DEA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45</w:t>
                    </w:r>
                  </w:p>
                  <w:p w14:paraId="2887E1B7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46</w:t>
                    </w:r>
                  </w:p>
                  <w:p w14:paraId="7FEAFCCC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47</w:t>
                    </w:r>
                  </w:p>
                  <w:p w14:paraId="74F11DB6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48</w:t>
                    </w:r>
                  </w:p>
                  <w:p w14:paraId="610DB5D8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8240" behindDoc="0" locked="0" layoutInCell="1" allowOverlap="1" wp14:anchorId="33F5A0B3" wp14:editId="1AA48DE1">
              <wp:simplePos x="0" y="0"/>
              <wp:positionH relativeFrom="column">
                <wp:posOffset>6337935</wp:posOffset>
              </wp:positionH>
              <wp:positionV relativeFrom="paragraph">
                <wp:posOffset>184150</wp:posOffset>
              </wp:positionV>
              <wp:extent cx="456565" cy="8762365"/>
              <wp:effectExtent l="3810" t="0" r="0" b="317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8762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81B4E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50</w:t>
                          </w:r>
                        </w:p>
                        <w:p w14:paraId="4AEC3D27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51</w:t>
                          </w:r>
                        </w:p>
                        <w:p w14:paraId="63F2D563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52</w:t>
                          </w:r>
                        </w:p>
                        <w:p w14:paraId="75F11718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53</w:t>
                          </w:r>
                        </w:p>
                        <w:p w14:paraId="3D0FF5A5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54</w:t>
                          </w:r>
                        </w:p>
                        <w:p w14:paraId="284F9395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55</w:t>
                          </w:r>
                        </w:p>
                        <w:p w14:paraId="0FDD9067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56</w:t>
                          </w:r>
                        </w:p>
                        <w:p w14:paraId="41F967A8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57</w:t>
                          </w:r>
                        </w:p>
                        <w:p w14:paraId="180A6044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58</w:t>
                          </w:r>
                        </w:p>
                        <w:p w14:paraId="611BC813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59</w:t>
                          </w:r>
                        </w:p>
                        <w:p w14:paraId="01D763A9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60</w:t>
                          </w:r>
                        </w:p>
                        <w:p w14:paraId="3F170D4E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61</w:t>
                          </w:r>
                        </w:p>
                        <w:p w14:paraId="72664B0B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62</w:t>
                          </w:r>
                        </w:p>
                        <w:p w14:paraId="5959D071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63</w:t>
                          </w:r>
                        </w:p>
                        <w:p w14:paraId="659E6B2C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64</w:t>
                          </w:r>
                        </w:p>
                        <w:p w14:paraId="098254F3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65</w:t>
                          </w:r>
                        </w:p>
                        <w:p w14:paraId="68019936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66</w:t>
                          </w:r>
                        </w:p>
                        <w:p w14:paraId="205F8988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67</w:t>
                          </w:r>
                        </w:p>
                        <w:p w14:paraId="0C2BE2E0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68</w:t>
                          </w:r>
                        </w:p>
                        <w:p w14:paraId="0AAB7542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69</w:t>
                          </w:r>
                        </w:p>
                        <w:p w14:paraId="6EBE1C32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70</w:t>
                          </w:r>
                        </w:p>
                        <w:p w14:paraId="0E4CA559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71</w:t>
                          </w:r>
                        </w:p>
                        <w:p w14:paraId="2D70127D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72</w:t>
                          </w:r>
                        </w:p>
                        <w:p w14:paraId="3F820001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73</w:t>
                          </w:r>
                        </w:p>
                        <w:p w14:paraId="794701D9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74</w:t>
                          </w:r>
                        </w:p>
                        <w:p w14:paraId="341ED9B8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75</w:t>
                          </w:r>
                        </w:p>
                        <w:p w14:paraId="1E93334D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76</w:t>
                          </w:r>
                        </w:p>
                        <w:p w14:paraId="1023C114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77</w:t>
                          </w:r>
                        </w:p>
                        <w:p w14:paraId="46B2E745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78</w:t>
                          </w:r>
                        </w:p>
                        <w:p w14:paraId="585F1516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79</w:t>
                          </w:r>
                        </w:p>
                        <w:p w14:paraId="52B8D0B9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80</w:t>
                          </w:r>
                        </w:p>
                        <w:p w14:paraId="172C19FC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81</w:t>
                          </w:r>
                        </w:p>
                        <w:p w14:paraId="11ED84AF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82</w:t>
                          </w:r>
                        </w:p>
                        <w:p w14:paraId="6007E086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83</w:t>
                          </w:r>
                        </w:p>
                        <w:p w14:paraId="293D624D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84</w:t>
                          </w:r>
                        </w:p>
                        <w:p w14:paraId="32F0F3D9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85</w:t>
                          </w:r>
                        </w:p>
                        <w:p w14:paraId="60C7976F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86</w:t>
                          </w:r>
                        </w:p>
                        <w:p w14:paraId="640961BA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87</w:t>
                          </w:r>
                        </w:p>
                        <w:p w14:paraId="56F705B2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88</w:t>
                          </w:r>
                        </w:p>
                        <w:p w14:paraId="5DA2516F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89</w:t>
                          </w:r>
                        </w:p>
                        <w:p w14:paraId="371AEC03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90</w:t>
                          </w:r>
                        </w:p>
                        <w:p w14:paraId="1EDCFD05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91</w:t>
                          </w:r>
                        </w:p>
                        <w:p w14:paraId="1EE358B3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92</w:t>
                          </w:r>
                        </w:p>
                        <w:p w14:paraId="12CE8121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93</w:t>
                          </w:r>
                        </w:p>
                        <w:p w14:paraId="173C8803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94</w:t>
                          </w:r>
                        </w:p>
                        <w:p w14:paraId="083A9756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95</w:t>
                          </w:r>
                        </w:p>
                        <w:p w14:paraId="4ACC7337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96</w:t>
                          </w:r>
                        </w:p>
                        <w:p w14:paraId="206CEEEE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97</w:t>
                          </w:r>
                        </w:p>
                        <w:p w14:paraId="0E16F429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98</w:t>
                          </w:r>
                        </w:p>
                        <w:p w14:paraId="21A17840" w14:textId="77777777" w:rsidR="001840AF" w:rsidRDefault="001840AF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5A0B3" id="Text Box 1" o:spid="_x0000_s1033" type="#_x0000_t202" style="position:absolute;left:0;text-align:left;margin-left:499.05pt;margin-top:14.5pt;width:35.95pt;height:689.9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" stroked="f">
              <v:textbox inset="0,0,0,0">
                <w:txbxContent>
                  <w:p w14:paraId="0E681B4E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50</w:t>
                    </w:r>
                  </w:p>
                  <w:p w14:paraId="4AEC3D27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51</w:t>
                    </w:r>
                  </w:p>
                  <w:p w14:paraId="63F2D563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52</w:t>
                    </w:r>
                  </w:p>
                  <w:p w14:paraId="75F11718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53</w:t>
                    </w:r>
                  </w:p>
                  <w:p w14:paraId="3D0FF5A5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54</w:t>
                    </w:r>
                  </w:p>
                  <w:p w14:paraId="284F9395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55</w:t>
                    </w:r>
                  </w:p>
                  <w:p w14:paraId="0FDD9067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56</w:t>
                    </w:r>
                  </w:p>
                  <w:p w14:paraId="41F967A8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57</w:t>
                    </w:r>
                  </w:p>
                  <w:p w14:paraId="180A6044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58</w:t>
                    </w:r>
                  </w:p>
                  <w:p w14:paraId="611BC813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59</w:t>
                    </w:r>
                  </w:p>
                  <w:p w14:paraId="01D763A9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60</w:t>
                    </w:r>
                  </w:p>
                  <w:p w14:paraId="3F170D4E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61</w:t>
                    </w:r>
                  </w:p>
                  <w:p w14:paraId="72664B0B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62</w:t>
                    </w:r>
                  </w:p>
                  <w:p w14:paraId="5959D071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63</w:t>
                    </w:r>
                  </w:p>
                  <w:p w14:paraId="659E6B2C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64</w:t>
                    </w:r>
                  </w:p>
                  <w:p w14:paraId="098254F3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65</w:t>
                    </w:r>
                  </w:p>
                  <w:p w14:paraId="68019936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66</w:t>
                    </w:r>
                  </w:p>
                  <w:p w14:paraId="205F8988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67</w:t>
                    </w:r>
                  </w:p>
                  <w:p w14:paraId="0C2BE2E0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68</w:t>
                    </w:r>
                  </w:p>
                  <w:p w14:paraId="0AAB7542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69</w:t>
                    </w:r>
                  </w:p>
                  <w:p w14:paraId="6EBE1C32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70</w:t>
                    </w:r>
                  </w:p>
                  <w:p w14:paraId="0E4CA559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71</w:t>
                    </w:r>
                  </w:p>
                  <w:p w14:paraId="2D70127D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72</w:t>
                    </w:r>
                  </w:p>
                  <w:p w14:paraId="3F820001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73</w:t>
                    </w:r>
                  </w:p>
                  <w:p w14:paraId="794701D9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74</w:t>
                    </w:r>
                  </w:p>
                  <w:p w14:paraId="341ED9B8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75</w:t>
                    </w:r>
                  </w:p>
                  <w:p w14:paraId="1E93334D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76</w:t>
                    </w:r>
                  </w:p>
                  <w:p w14:paraId="1023C114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77</w:t>
                    </w:r>
                  </w:p>
                  <w:p w14:paraId="46B2E745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78</w:t>
                    </w:r>
                  </w:p>
                  <w:p w14:paraId="585F1516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79</w:t>
                    </w:r>
                  </w:p>
                  <w:p w14:paraId="52B8D0B9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80</w:t>
                    </w:r>
                  </w:p>
                  <w:p w14:paraId="172C19FC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81</w:t>
                    </w:r>
                  </w:p>
                  <w:p w14:paraId="11ED84AF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82</w:t>
                    </w:r>
                  </w:p>
                  <w:p w14:paraId="6007E086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83</w:t>
                    </w:r>
                  </w:p>
                  <w:p w14:paraId="293D624D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84</w:t>
                    </w:r>
                  </w:p>
                  <w:p w14:paraId="32F0F3D9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85</w:t>
                    </w:r>
                  </w:p>
                  <w:p w14:paraId="60C7976F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86</w:t>
                    </w:r>
                  </w:p>
                  <w:p w14:paraId="640961BA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87</w:t>
                    </w:r>
                  </w:p>
                  <w:p w14:paraId="56F705B2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88</w:t>
                    </w:r>
                  </w:p>
                  <w:p w14:paraId="5DA2516F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89</w:t>
                    </w:r>
                  </w:p>
                  <w:p w14:paraId="371AEC03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90</w:t>
                    </w:r>
                  </w:p>
                  <w:p w14:paraId="1EDCFD05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91</w:t>
                    </w:r>
                  </w:p>
                  <w:p w14:paraId="1EE358B3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92</w:t>
                    </w:r>
                  </w:p>
                  <w:p w14:paraId="12CE8121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93</w:t>
                    </w:r>
                  </w:p>
                  <w:p w14:paraId="173C8803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94</w:t>
                    </w:r>
                  </w:p>
                  <w:p w14:paraId="083A9756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95</w:t>
                    </w:r>
                  </w:p>
                  <w:p w14:paraId="4ACC7337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96</w:t>
                    </w:r>
                  </w:p>
                  <w:p w14:paraId="206CEEEE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97</w:t>
                    </w:r>
                  </w:p>
                  <w:p w14:paraId="0E16F429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98</w:t>
                    </w:r>
                  </w:p>
                  <w:p w14:paraId="21A17840" w14:textId="77777777" w:rsidR="00307718" w:rsidRDefault="00307718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EE1E0C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2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99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3C497" w14:textId="77777777" w:rsidR="001840AF" w:rsidRDefault="001840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C4C0A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900"/>
        </w:tabs>
        <w:ind w:left="14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50B98"/>
    <w:rsid w:val="00057DAF"/>
    <w:rsid w:val="000631B2"/>
    <w:rsid w:val="000C1B38"/>
    <w:rsid w:val="001840AF"/>
    <w:rsid w:val="001B1F52"/>
    <w:rsid w:val="00200787"/>
    <w:rsid w:val="00251F16"/>
    <w:rsid w:val="002C210B"/>
    <w:rsid w:val="00307718"/>
    <w:rsid w:val="00325123"/>
    <w:rsid w:val="003553F9"/>
    <w:rsid w:val="0035629E"/>
    <w:rsid w:val="003863F3"/>
    <w:rsid w:val="00397E53"/>
    <w:rsid w:val="003A38F6"/>
    <w:rsid w:val="003A6024"/>
    <w:rsid w:val="004568C9"/>
    <w:rsid w:val="00475165"/>
    <w:rsid w:val="00476961"/>
    <w:rsid w:val="004B3FCB"/>
    <w:rsid w:val="004B5997"/>
    <w:rsid w:val="004D46C8"/>
    <w:rsid w:val="0052276B"/>
    <w:rsid w:val="00537768"/>
    <w:rsid w:val="00561DFC"/>
    <w:rsid w:val="006078D2"/>
    <w:rsid w:val="006314E9"/>
    <w:rsid w:val="006751AB"/>
    <w:rsid w:val="006C2C2E"/>
    <w:rsid w:val="006C67EB"/>
    <w:rsid w:val="006E1789"/>
    <w:rsid w:val="00707D60"/>
    <w:rsid w:val="00711428"/>
    <w:rsid w:val="007B6620"/>
    <w:rsid w:val="007F0928"/>
    <w:rsid w:val="00852F40"/>
    <w:rsid w:val="00873BAE"/>
    <w:rsid w:val="00895E41"/>
    <w:rsid w:val="00916017"/>
    <w:rsid w:val="009822D2"/>
    <w:rsid w:val="009A747F"/>
    <w:rsid w:val="009E7D11"/>
    <w:rsid w:val="009F3642"/>
    <w:rsid w:val="00A07780"/>
    <w:rsid w:val="00A15AA0"/>
    <w:rsid w:val="00A216A7"/>
    <w:rsid w:val="00A50811"/>
    <w:rsid w:val="00A84CDE"/>
    <w:rsid w:val="00AC72DA"/>
    <w:rsid w:val="00AD1201"/>
    <w:rsid w:val="00AD2B2D"/>
    <w:rsid w:val="00AD3F93"/>
    <w:rsid w:val="00AD4C65"/>
    <w:rsid w:val="00B03C85"/>
    <w:rsid w:val="00B16D21"/>
    <w:rsid w:val="00B47238"/>
    <w:rsid w:val="00BD2C1C"/>
    <w:rsid w:val="00BD3BD5"/>
    <w:rsid w:val="00BE1E02"/>
    <w:rsid w:val="00C276BD"/>
    <w:rsid w:val="00C35CF5"/>
    <w:rsid w:val="00C57313"/>
    <w:rsid w:val="00C83930"/>
    <w:rsid w:val="00C95F20"/>
    <w:rsid w:val="00CB152E"/>
    <w:rsid w:val="00CC76C1"/>
    <w:rsid w:val="00CD351C"/>
    <w:rsid w:val="00D204AC"/>
    <w:rsid w:val="00D24EB7"/>
    <w:rsid w:val="00D3375C"/>
    <w:rsid w:val="00D507D0"/>
    <w:rsid w:val="00D8312E"/>
    <w:rsid w:val="00D95D29"/>
    <w:rsid w:val="00E0104D"/>
    <w:rsid w:val="00E015B7"/>
    <w:rsid w:val="00E06664"/>
    <w:rsid w:val="00E26D52"/>
    <w:rsid w:val="00E350BA"/>
    <w:rsid w:val="00E96C03"/>
    <w:rsid w:val="00EB3513"/>
    <w:rsid w:val="00EC1410"/>
    <w:rsid w:val="00ED3D3B"/>
    <w:rsid w:val="00EE1E0C"/>
    <w:rsid w:val="00F028D1"/>
    <w:rsid w:val="00F068C8"/>
    <w:rsid w:val="00F66F7E"/>
    <w:rsid w:val="00F808E4"/>
    <w:rsid w:val="00F93129"/>
    <w:rsid w:val="00F94DD4"/>
    <w:rsid w:val="00FA14A9"/>
    <w:rsid w:val="00FA14FB"/>
    <w:rsid w:val="00FC2565"/>
    <w:rsid w:val="00FE1813"/>
    <w:rsid w:val="00F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506CC09"/>
  <w15:docId w15:val="{A18214C7-8054-47D4-882D-06B4437E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3F3"/>
    <w:pPr>
      <w:suppressAutoHyphens/>
      <w:autoSpaceDE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3863F3"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rsid w:val="003863F3"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rsid w:val="003863F3"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3863F3"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3863F3"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3863F3"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3863F3"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3863F3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863F3"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863F3"/>
  </w:style>
  <w:style w:type="character" w:customStyle="1" w:styleId="WW8Num1z1">
    <w:name w:val="WW8Num1z1"/>
    <w:rsid w:val="003863F3"/>
  </w:style>
  <w:style w:type="character" w:customStyle="1" w:styleId="WW8Num1z2">
    <w:name w:val="WW8Num1z2"/>
    <w:rsid w:val="003863F3"/>
  </w:style>
  <w:style w:type="character" w:customStyle="1" w:styleId="WW8Num1z3">
    <w:name w:val="WW8Num1z3"/>
    <w:rsid w:val="003863F3"/>
  </w:style>
  <w:style w:type="character" w:customStyle="1" w:styleId="WW8Num1z4">
    <w:name w:val="WW8Num1z4"/>
    <w:rsid w:val="003863F3"/>
  </w:style>
  <w:style w:type="character" w:customStyle="1" w:styleId="WW8Num1z5">
    <w:name w:val="WW8Num1z5"/>
    <w:rsid w:val="003863F3"/>
  </w:style>
  <w:style w:type="character" w:customStyle="1" w:styleId="WW8Num1z6">
    <w:name w:val="WW8Num1z6"/>
    <w:rsid w:val="003863F3"/>
  </w:style>
  <w:style w:type="character" w:customStyle="1" w:styleId="WW8Num1z7">
    <w:name w:val="WW8Num1z7"/>
    <w:rsid w:val="003863F3"/>
  </w:style>
  <w:style w:type="character" w:customStyle="1" w:styleId="WW8Num1z8">
    <w:name w:val="WW8Num1z8"/>
    <w:rsid w:val="003863F3"/>
  </w:style>
  <w:style w:type="character" w:customStyle="1" w:styleId="WW8Num2z0">
    <w:name w:val="WW8Num2z0"/>
    <w:rsid w:val="003863F3"/>
  </w:style>
  <w:style w:type="character" w:customStyle="1" w:styleId="WW8Num3z0">
    <w:name w:val="WW8Num3z0"/>
    <w:rsid w:val="003863F3"/>
  </w:style>
  <w:style w:type="character" w:customStyle="1" w:styleId="WW8Num3z1">
    <w:name w:val="WW8Num3z1"/>
    <w:rsid w:val="003863F3"/>
  </w:style>
  <w:style w:type="character" w:customStyle="1" w:styleId="WW8Num3z2">
    <w:name w:val="WW8Num3z2"/>
    <w:rsid w:val="003863F3"/>
  </w:style>
  <w:style w:type="character" w:customStyle="1" w:styleId="WW8Num3z3">
    <w:name w:val="WW8Num3z3"/>
    <w:rsid w:val="003863F3"/>
  </w:style>
  <w:style w:type="character" w:customStyle="1" w:styleId="WW8Num3z4">
    <w:name w:val="WW8Num3z4"/>
    <w:rsid w:val="003863F3"/>
  </w:style>
  <w:style w:type="character" w:customStyle="1" w:styleId="WW8Num3z5">
    <w:name w:val="WW8Num3z5"/>
    <w:rsid w:val="003863F3"/>
  </w:style>
  <w:style w:type="character" w:customStyle="1" w:styleId="WW8Num3z6">
    <w:name w:val="WW8Num3z6"/>
    <w:rsid w:val="003863F3"/>
  </w:style>
  <w:style w:type="character" w:customStyle="1" w:styleId="WW8Num3z7">
    <w:name w:val="WW8Num3z7"/>
    <w:rsid w:val="003863F3"/>
  </w:style>
  <w:style w:type="character" w:customStyle="1" w:styleId="WW8Num3z8">
    <w:name w:val="WW8Num3z8"/>
    <w:rsid w:val="003863F3"/>
  </w:style>
  <w:style w:type="character" w:customStyle="1" w:styleId="WW8Num4z0">
    <w:name w:val="WW8Num4z0"/>
    <w:rsid w:val="003863F3"/>
  </w:style>
  <w:style w:type="character" w:customStyle="1" w:styleId="WW8Num5z0">
    <w:name w:val="WW8Num5z0"/>
    <w:rsid w:val="003863F3"/>
  </w:style>
  <w:style w:type="character" w:customStyle="1" w:styleId="WW8Num6z0">
    <w:name w:val="WW8Num6z0"/>
    <w:rsid w:val="003863F3"/>
  </w:style>
  <w:style w:type="character" w:customStyle="1" w:styleId="WW8Num7z0">
    <w:name w:val="WW8Num7z0"/>
    <w:rsid w:val="003863F3"/>
  </w:style>
  <w:style w:type="character" w:customStyle="1" w:styleId="WW8Num8z0">
    <w:name w:val="WW8Num8z0"/>
    <w:rsid w:val="003863F3"/>
  </w:style>
  <w:style w:type="character" w:customStyle="1" w:styleId="WW8Num9z0">
    <w:name w:val="WW8Num9z0"/>
    <w:rsid w:val="003863F3"/>
  </w:style>
  <w:style w:type="character" w:customStyle="1" w:styleId="WW8Num9z1">
    <w:name w:val="WW8Num9z1"/>
    <w:rsid w:val="003863F3"/>
  </w:style>
  <w:style w:type="character" w:customStyle="1" w:styleId="WW8Num9z2">
    <w:name w:val="WW8Num9z2"/>
    <w:rsid w:val="003863F3"/>
  </w:style>
  <w:style w:type="character" w:customStyle="1" w:styleId="WW8Num9z3">
    <w:name w:val="WW8Num9z3"/>
    <w:rsid w:val="003863F3"/>
  </w:style>
  <w:style w:type="character" w:customStyle="1" w:styleId="WW8Num9z4">
    <w:name w:val="WW8Num9z4"/>
    <w:rsid w:val="003863F3"/>
  </w:style>
  <w:style w:type="character" w:customStyle="1" w:styleId="WW8Num9z5">
    <w:name w:val="WW8Num9z5"/>
    <w:rsid w:val="003863F3"/>
  </w:style>
  <w:style w:type="character" w:customStyle="1" w:styleId="WW8Num9z6">
    <w:name w:val="WW8Num9z6"/>
    <w:rsid w:val="003863F3"/>
  </w:style>
  <w:style w:type="character" w:customStyle="1" w:styleId="WW8Num9z7">
    <w:name w:val="WW8Num9z7"/>
    <w:rsid w:val="003863F3"/>
  </w:style>
  <w:style w:type="character" w:customStyle="1" w:styleId="WW8Num9z8">
    <w:name w:val="WW8Num9z8"/>
    <w:rsid w:val="003863F3"/>
  </w:style>
  <w:style w:type="character" w:customStyle="1" w:styleId="WW8Num10z0">
    <w:name w:val="WW8Num10z0"/>
    <w:rsid w:val="003863F3"/>
  </w:style>
  <w:style w:type="character" w:customStyle="1" w:styleId="WW8Num11z0">
    <w:name w:val="WW8Num11z0"/>
    <w:rsid w:val="003863F3"/>
  </w:style>
  <w:style w:type="character" w:customStyle="1" w:styleId="WW8Num11z1">
    <w:name w:val="WW8Num11z1"/>
    <w:rsid w:val="003863F3"/>
  </w:style>
  <w:style w:type="character" w:customStyle="1" w:styleId="WW8Num11z2">
    <w:name w:val="WW8Num11z2"/>
    <w:rsid w:val="003863F3"/>
  </w:style>
  <w:style w:type="character" w:customStyle="1" w:styleId="WW8Num11z3">
    <w:name w:val="WW8Num11z3"/>
    <w:rsid w:val="003863F3"/>
  </w:style>
  <w:style w:type="character" w:customStyle="1" w:styleId="WW8Num11z4">
    <w:name w:val="WW8Num11z4"/>
    <w:rsid w:val="003863F3"/>
  </w:style>
  <w:style w:type="character" w:customStyle="1" w:styleId="WW8Num11z5">
    <w:name w:val="WW8Num11z5"/>
    <w:rsid w:val="003863F3"/>
  </w:style>
  <w:style w:type="character" w:customStyle="1" w:styleId="WW8Num11z6">
    <w:name w:val="WW8Num11z6"/>
    <w:rsid w:val="003863F3"/>
  </w:style>
  <w:style w:type="character" w:customStyle="1" w:styleId="WW8Num11z7">
    <w:name w:val="WW8Num11z7"/>
    <w:rsid w:val="003863F3"/>
  </w:style>
  <w:style w:type="character" w:customStyle="1" w:styleId="WW8Num11z8">
    <w:name w:val="WW8Num11z8"/>
    <w:rsid w:val="003863F3"/>
  </w:style>
  <w:style w:type="character" w:customStyle="1" w:styleId="WW8Num12z0">
    <w:name w:val="WW8Num12z0"/>
    <w:rsid w:val="003863F3"/>
  </w:style>
  <w:style w:type="character" w:customStyle="1" w:styleId="WW8Num13z0">
    <w:name w:val="WW8Num13z0"/>
    <w:rsid w:val="003863F3"/>
  </w:style>
  <w:style w:type="character" w:customStyle="1" w:styleId="WW8Num13z1">
    <w:name w:val="WW8Num13z1"/>
    <w:rsid w:val="003863F3"/>
  </w:style>
  <w:style w:type="character" w:customStyle="1" w:styleId="WW8Num13z2">
    <w:name w:val="WW8Num13z2"/>
    <w:rsid w:val="003863F3"/>
  </w:style>
  <w:style w:type="character" w:customStyle="1" w:styleId="WW8Num13z3">
    <w:name w:val="WW8Num13z3"/>
    <w:rsid w:val="003863F3"/>
  </w:style>
  <w:style w:type="character" w:customStyle="1" w:styleId="WW8Num13z4">
    <w:name w:val="WW8Num13z4"/>
    <w:rsid w:val="003863F3"/>
  </w:style>
  <w:style w:type="character" w:customStyle="1" w:styleId="WW8Num13z5">
    <w:name w:val="WW8Num13z5"/>
    <w:rsid w:val="003863F3"/>
  </w:style>
  <w:style w:type="character" w:customStyle="1" w:styleId="WW8Num13z6">
    <w:name w:val="WW8Num13z6"/>
    <w:rsid w:val="003863F3"/>
  </w:style>
  <w:style w:type="character" w:customStyle="1" w:styleId="WW8Num13z7">
    <w:name w:val="WW8Num13z7"/>
    <w:rsid w:val="003863F3"/>
  </w:style>
  <w:style w:type="character" w:customStyle="1" w:styleId="WW8Num13z8">
    <w:name w:val="WW8Num13z8"/>
    <w:rsid w:val="003863F3"/>
  </w:style>
  <w:style w:type="character" w:customStyle="1" w:styleId="WW8Num14z0">
    <w:name w:val="WW8Num14z0"/>
    <w:rsid w:val="003863F3"/>
  </w:style>
  <w:style w:type="character" w:customStyle="1" w:styleId="WW8Num14z1">
    <w:name w:val="WW8Num14z1"/>
    <w:rsid w:val="003863F3"/>
  </w:style>
  <w:style w:type="character" w:customStyle="1" w:styleId="WW8Num14z2">
    <w:name w:val="WW8Num14z2"/>
    <w:rsid w:val="003863F3"/>
  </w:style>
  <w:style w:type="character" w:customStyle="1" w:styleId="WW8Num14z3">
    <w:name w:val="WW8Num14z3"/>
    <w:rsid w:val="003863F3"/>
  </w:style>
  <w:style w:type="character" w:customStyle="1" w:styleId="WW8Num14z4">
    <w:name w:val="WW8Num14z4"/>
    <w:rsid w:val="003863F3"/>
  </w:style>
  <w:style w:type="character" w:customStyle="1" w:styleId="WW8Num14z5">
    <w:name w:val="WW8Num14z5"/>
    <w:rsid w:val="003863F3"/>
  </w:style>
  <w:style w:type="character" w:customStyle="1" w:styleId="WW8Num14z6">
    <w:name w:val="WW8Num14z6"/>
    <w:rsid w:val="003863F3"/>
  </w:style>
  <w:style w:type="character" w:customStyle="1" w:styleId="WW8Num14z7">
    <w:name w:val="WW8Num14z7"/>
    <w:rsid w:val="003863F3"/>
  </w:style>
  <w:style w:type="character" w:customStyle="1" w:styleId="WW8Num14z8">
    <w:name w:val="WW8Num14z8"/>
    <w:rsid w:val="003863F3"/>
  </w:style>
  <w:style w:type="character" w:customStyle="1" w:styleId="WW8Num15z0">
    <w:name w:val="WW8Num15z0"/>
    <w:rsid w:val="003863F3"/>
  </w:style>
  <w:style w:type="character" w:customStyle="1" w:styleId="WW8Num16z0">
    <w:name w:val="WW8Num16z0"/>
    <w:rsid w:val="003863F3"/>
  </w:style>
  <w:style w:type="character" w:customStyle="1" w:styleId="WW8Num17z0">
    <w:name w:val="WW8Num17z0"/>
    <w:rsid w:val="003863F3"/>
  </w:style>
  <w:style w:type="character" w:customStyle="1" w:styleId="WW8Num17z1">
    <w:name w:val="WW8Num17z1"/>
    <w:rsid w:val="003863F3"/>
  </w:style>
  <w:style w:type="character" w:customStyle="1" w:styleId="WW8Num17z2">
    <w:name w:val="WW8Num17z2"/>
    <w:rsid w:val="003863F3"/>
  </w:style>
  <w:style w:type="character" w:customStyle="1" w:styleId="WW8Num17z3">
    <w:name w:val="WW8Num17z3"/>
    <w:rsid w:val="003863F3"/>
  </w:style>
  <w:style w:type="character" w:customStyle="1" w:styleId="WW8Num17z4">
    <w:name w:val="WW8Num17z4"/>
    <w:rsid w:val="003863F3"/>
  </w:style>
  <w:style w:type="character" w:customStyle="1" w:styleId="WW8Num17z5">
    <w:name w:val="WW8Num17z5"/>
    <w:rsid w:val="003863F3"/>
  </w:style>
  <w:style w:type="character" w:customStyle="1" w:styleId="WW8Num17z6">
    <w:name w:val="WW8Num17z6"/>
    <w:rsid w:val="003863F3"/>
  </w:style>
  <w:style w:type="character" w:customStyle="1" w:styleId="WW8Num17z7">
    <w:name w:val="WW8Num17z7"/>
    <w:rsid w:val="003863F3"/>
  </w:style>
  <w:style w:type="character" w:customStyle="1" w:styleId="WW8Num17z8">
    <w:name w:val="WW8Num17z8"/>
    <w:rsid w:val="003863F3"/>
  </w:style>
  <w:style w:type="character" w:customStyle="1" w:styleId="WW8Num18z0">
    <w:name w:val="WW8Num18z0"/>
    <w:rsid w:val="003863F3"/>
  </w:style>
  <w:style w:type="character" w:customStyle="1" w:styleId="WW8Num19z0">
    <w:name w:val="WW8Num19z0"/>
    <w:rsid w:val="003863F3"/>
  </w:style>
  <w:style w:type="character" w:customStyle="1" w:styleId="WW8Num19z1">
    <w:name w:val="WW8Num19z1"/>
    <w:rsid w:val="003863F3"/>
  </w:style>
  <w:style w:type="character" w:customStyle="1" w:styleId="WW8Num19z2">
    <w:name w:val="WW8Num19z2"/>
    <w:rsid w:val="003863F3"/>
  </w:style>
  <w:style w:type="character" w:customStyle="1" w:styleId="WW8Num19z3">
    <w:name w:val="WW8Num19z3"/>
    <w:rsid w:val="003863F3"/>
  </w:style>
  <w:style w:type="character" w:customStyle="1" w:styleId="WW8Num19z4">
    <w:name w:val="WW8Num19z4"/>
    <w:rsid w:val="003863F3"/>
  </w:style>
  <w:style w:type="character" w:customStyle="1" w:styleId="WW8Num19z5">
    <w:name w:val="WW8Num19z5"/>
    <w:rsid w:val="003863F3"/>
  </w:style>
  <w:style w:type="character" w:customStyle="1" w:styleId="WW8Num19z6">
    <w:name w:val="WW8Num19z6"/>
    <w:rsid w:val="003863F3"/>
  </w:style>
  <w:style w:type="character" w:customStyle="1" w:styleId="WW8Num19z7">
    <w:name w:val="WW8Num19z7"/>
    <w:rsid w:val="003863F3"/>
  </w:style>
  <w:style w:type="character" w:customStyle="1" w:styleId="WW8Num19z8">
    <w:name w:val="WW8Num19z8"/>
    <w:rsid w:val="003863F3"/>
  </w:style>
  <w:style w:type="character" w:customStyle="1" w:styleId="MemberType">
    <w:name w:val="MemberType"/>
    <w:rsid w:val="003863F3"/>
  </w:style>
  <w:style w:type="character" w:customStyle="1" w:styleId="FootnoteCharacters">
    <w:name w:val="Footnote Characters"/>
    <w:rsid w:val="003863F3"/>
    <w:rPr>
      <w:vertAlign w:val="superscript"/>
    </w:rPr>
  </w:style>
  <w:style w:type="character" w:styleId="Hyperlink">
    <w:name w:val="Hyperlink"/>
    <w:uiPriority w:val="99"/>
    <w:rsid w:val="003863F3"/>
  </w:style>
  <w:style w:type="character" w:styleId="FollowedHyperlink">
    <w:name w:val="FollowedHyperlink"/>
    <w:rsid w:val="003863F3"/>
  </w:style>
  <w:style w:type="character" w:styleId="PageNumber">
    <w:name w:val="page number"/>
    <w:basedOn w:val="DefaultParagraphFont"/>
    <w:rsid w:val="003863F3"/>
  </w:style>
  <w:style w:type="character" w:customStyle="1" w:styleId="Heading1Char">
    <w:name w:val="Heading 1 Char"/>
    <w:rsid w:val="003863F3"/>
  </w:style>
  <w:style w:type="character" w:customStyle="1" w:styleId="TextChar">
    <w:name w:val="Text Char"/>
    <w:rsid w:val="003863F3"/>
  </w:style>
  <w:style w:type="character" w:styleId="FootnoteReference">
    <w:name w:val="footnote reference"/>
    <w:rsid w:val="003863F3"/>
    <w:rPr>
      <w:vertAlign w:val="superscript"/>
    </w:rPr>
  </w:style>
  <w:style w:type="character" w:styleId="EndnoteReference">
    <w:name w:val="endnote reference"/>
    <w:rsid w:val="003863F3"/>
    <w:rPr>
      <w:vertAlign w:val="superscript"/>
    </w:rPr>
  </w:style>
  <w:style w:type="character" w:customStyle="1" w:styleId="EndnoteCharacters">
    <w:name w:val="Endnote Characters"/>
    <w:rsid w:val="003863F3"/>
  </w:style>
  <w:style w:type="paragraph" w:customStyle="1" w:styleId="Heading">
    <w:name w:val="Heading"/>
    <w:basedOn w:val="Normal"/>
    <w:next w:val="Normal"/>
    <w:rsid w:val="003863F3"/>
    <w:pPr>
      <w:jc w:val="center"/>
    </w:pPr>
  </w:style>
  <w:style w:type="paragraph" w:styleId="BodyText">
    <w:name w:val="Body Text"/>
    <w:basedOn w:val="Normal"/>
    <w:rsid w:val="003863F3"/>
    <w:pPr>
      <w:spacing w:after="140" w:line="288" w:lineRule="auto"/>
    </w:pPr>
  </w:style>
  <w:style w:type="paragraph" w:styleId="List">
    <w:name w:val="List"/>
    <w:basedOn w:val="BodyText"/>
    <w:rsid w:val="003863F3"/>
    <w:rPr>
      <w:rFonts w:cs="Mangal"/>
    </w:rPr>
  </w:style>
  <w:style w:type="paragraph" w:styleId="Caption">
    <w:name w:val="caption"/>
    <w:basedOn w:val="Normal"/>
    <w:next w:val="Normal"/>
    <w:qFormat/>
    <w:rsid w:val="003863F3"/>
    <w:rPr>
      <w:b/>
      <w:bCs/>
    </w:rPr>
  </w:style>
  <w:style w:type="paragraph" w:customStyle="1" w:styleId="Index">
    <w:name w:val="Index"/>
    <w:basedOn w:val="Normal"/>
    <w:rsid w:val="003863F3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rsid w:val="003863F3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rsid w:val="003863F3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rsid w:val="003863F3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3863F3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rsid w:val="003863F3"/>
    <w:pPr>
      <w:ind w:firstLine="202"/>
      <w:jc w:val="both"/>
    </w:pPr>
  </w:style>
  <w:style w:type="paragraph" w:styleId="Footer">
    <w:name w:val="footer"/>
    <w:basedOn w:val="Normal"/>
    <w:rsid w:val="003863F3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3863F3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rsid w:val="003863F3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rsid w:val="003863F3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3863F3"/>
    <w:pPr>
      <w:numPr>
        <w:numId w:val="0"/>
      </w:numPr>
    </w:pPr>
  </w:style>
  <w:style w:type="paragraph" w:styleId="Header">
    <w:name w:val="header"/>
    <w:basedOn w:val="Normal"/>
    <w:rsid w:val="003863F3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3863F3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rsid w:val="003863F3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  <w:rsid w:val="003863F3"/>
  </w:style>
  <w:style w:type="paragraph" w:customStyle="1" w:styleId="TableContents">
    <w:name w:val="Table Contents"/>
    <w:basedOn w:val="Normal"/>
    <w:rsid w:val="003863F3"/>
    <w:pPr>
      <w:suppressLineNumbers/>
    </w:pPr>
  </w:style>
  <w:style w:type="paragraph" w:customStyle="1" w:styleId="TableHeading">
    <w:name w:val="Table Heading"/>
    <w:basedOn w:val="TableContents"/>
    <w:rsid w:val="003863F3"/>
    <w:pPr>
      <w:jc w:val="center"/>
    </w:pPr>
    <w:rPr>
      <w:b/>
      <w:bCs/>
    </w:rPr>
  </w:style>
  <w:style w:type="character" w:styleId="PlaceholderText">
    <w:name w:val="Placeholder Text"/>
    <w:basedOn w:val="DefaultParagraphFont"/>
    <w:uiPriority w:val="99"/>
    <w:unhideWhenUsed/>
    <w:rsid w:val="00FC25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56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30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21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researchgate.net/publication/323946641_Short_Survey_on_Naive_Bayes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Harteley sebastian</cp:lastModifiedBy>
  <cp:revision>5</cp:revision>
  <cp:lastPrinted>2005-10-27T04:17:00Z</cp:lastPrinted>
  <dcterms:created xsi:type="dcterms:W3CDTF">2020-06-04T19:57:00Z</dcterms:created>
  <dcterms:modified xsi:type="dcterms:W3CDTF">2020-06-05T19:39:00Z</dcterms:modified>
</cp:coreProperties>
</file>